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C38" w14:textId="77777777" w:rsidR="006F47C4" w:rsidRDefault="006F47C4" w:rsidP="00011F92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D7CAEBA" w14:textId="6853A09A" w:rsidR="00011F92" w:rsidRDefault="00EE7C5A" w:rsidP="00011F92">
      <w:pPr>
        <w:pStyle w:val="Default"/>
        <w:jc w:val="center"/>
      </w:pPr>
      <w:r>
        <w:rPr>
          <w:b/>
          <w:color w:val="000064"/>
          <w:sz w:val="40"/>
          <w:szCs w:val="32"/>
        </w:rPr>
        <w:t>Laboratorio Nro.</w:t>
      </w:r>
      <w:r w:rsidR="00DB0FDD" w:rsidRPr="00C36E70">
        <w:rPr>
          <w:b/>
          <w:color w:val="000064"/>
          <w:sz w:val="40"/>
          <w:szCs w:val="32"/>
        </w:rPr>
        <w:t xml:space="preserve"> </w:t>
      </w:r>
      <w:r w:rsidR="00036208">
        <w:rPr>
          <w:b/>
          <w:color w:val="000064"/>
          <w:sz w:val="40"/>
          <w:szCs w:val="32"/>
        </w:rPr>
        <w:t>0</w:t>
      </w:r>
      <w:r w:rsidR="00011F92">
        <w:rPr>
          <w:b/>
          <w:color w:val="000064"/>
          <w:sz w:val="40"/>
          <w:szCs w:val="32"/>
        </w:rPr>
        <w:t>3</w:t>
      </w:r>
      <w:r w:rsidR="00DB0FDD" w:rsidRPr="00C36E70">
        <w:rPr>
          <w:b/>
          <w:color w:val="000064"/>
          <w:sz w:val="40"/>
          <w:szCs w:val="32"/>
        </w:rPr>
        <w:br/>
      </w:r>
    </w:p>
    <w:p w14:paraId="0C854CD2" w14:textId="0FBDB8D1" w:rsidR="00DB0FDD" w:rsidRPr="00011F92" w:rsidRDefault="00011F92" w:rsidP="00011F92">
      <w:pPr>
        <w:pStyle w:val="Default"/>
        <w:jc w:val="center"/>
        <w:rPr>
          <w:sz w:val="40"/>
          <w:szCs w:val="40"/>
        </w:rPr>
      </w:pPr>
      <w:r>
        <w:rPr>
          <w:b/>
          <w:bCs/>
          <w:color w:val="001F5F"/>
          <w:sz w:val="40"/>
          <w:szCs w:val="40"/>
        </w:rPr>
        <w:t>Vuelta atrás (</w:t>
      </w:r>
      <w:proofErr w:type="spellStart"/>
      <w:r>
        <w:rPr>
          <w:b/>
          <w:bCs/>
          <w:i/>
          <w:iCs/>
          <w:color w:val="001F5F"/>
          <w:sz w:val="40"/>
          <w:szCs w:val="40"/>
        </w:rPr>
        <w:t>Backtracking</w:t>
      </w:r>
      <w:proofErr w:type="spellEnd"/>
      <w:r>
        <w:rPr>
          <w:b/>
          <w:bCs/>
          <w:color w:val="001F5F"/>
          <w:sz w:val="40"/>
          <w:szCs w:val="40"/>
        </w:rPr>
        <w:t>)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12240" w:type="dxa"/>
        <w:tblInd w:w="-1701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036208" w:rsidRPr="006F47C4" w14:paraId="07984F0E" w14:textId="77777777" w:rsidTr="00036208">
        <w:trPr>
          <w:trHeight w:val="1054"/>
        </w:trPr>
        <w:tc>
          <w:tcPr>
            <w:tcW w:w="4080" w:type="dxa"/>
            <w:shd w:val="clear" w:color="auto" w:fill="auto"/>
          </w:tcPr>
          <w:p w14:paraId="1007AE70" w14:textId="2BCDF7C4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Tomás Bernal Zuluaga</w:t>
            </w:r>
          </w:p>
          <w:p w14:paraId="11BBC13A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47ACDF90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tbernalz</w:t>
            </w:r>
            <w:r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036208" w:rsidRPr="006F47C4" w:rsidRDefault="00036208" w:rsidP="0003620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080" w:type="dxa"/>
          </w:tcPr>
          <w:p w14:paraId="5C27A8BC" w14:textId="4E662CAF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Andrés Prada</w:t>
            </w:r>
          </w:p>
          <w:p w14:paraId="788112A1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0AB49EA1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4E364EF2" w14:textId="0A7ABAFF" w:rsidR="00036208" w:rsidRPr="006F47C4" w:rsidRDefault="0003052A" w:rsidP="00036208">
            <w:pPr>
              <w:jc w:val="center"/>
              <w:rPr>
                <w:sz w:val="22"/>
                <w:szCs w:val="22"/>
              </w:rPr>
            </w:pPr>
            <w:r w:rsidRPr="001B4A5A">
              <w:t>aprada</w:t>
            </w:r>
            <w:r w:rsidR="00036208" w:rsidRPr="006F47C4">
              <w:rPr>
                <w:bCs/>
                <w:sz w:val="22"/>
                <w:szCs w:val="22"/>
              </w:rPr>
              <w:t>@eafit.edu.co</w:t>
            </w:r>
          </w:p>
          <w:p w14:paraId="027E276D" w14:textId="77777777" w:rsidR="00036208" w:rsidRPr="006F47C4" w:rsidRDefault="00036208" w:rsidP="0003620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080" w:type="dxa"/>
            <w:shd w:val="clear" w:color="auto" w:fill="auto"/>
          </w:tcPr>
          <w:p w14:paraId="1DCE81E6" w14:textId="680418BE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Damián Duque</w:t>
            </w:r>
          </w:p>
          <w:p w14:paraId="165A19DE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342B156B" w:rsidR="00036208" w:rsidRPr="006F47C4" w:rsidRDefault="0003052A" w:rsidP="00036208">
            <w:pPr>
              <w:jc w:val="center"/>
              <w:rPr>
                <w:sz w:val="22"/>
                <w:szCs w:val="22"/>
              </w:rPr>
            </w:pPr>
            <w:r w:rsidRPr="001B4A5A">
              <w:t>daduqueg@eafit.edu.co</w:t>
            </w:r>
            <w:r w:rsidRPr="006F47C4">
              <w:rPr>
                <w:bCs/>
                <w:sz w:val="22"/>
                <w:szCs w:val="22"/>
              </w:rPr>
              <w:t xml:space="preserve"> </w:t>
            </w:r>
          </w:p>
          <w:p w14:paraId="2BC03404" w14:textId="77777777" w:rsidR="00036208" w:rsidRPr="006F47C4" w:rsidRDefault="00036208" w:rsidP="0003620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299AA5FD" w:rsidR="006F47C4" w:rsidRPr="0063778C" w:rsidRDefault="006F47C4" w:rsidP="006F47C4">
      <w:pPr>
        <w:rPr>
          <w:b/>
          <w:bCs/>
          <w:color w:val="002060"/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3F102E89" w14:textId="11CD5585" w:rsidR="009267AD" w:rsidRPr="00876767" w:rsidRDefault="00320EFF" w:rsidP="00876767">
      <w:pPr>
        <w:pStyle w:val="Prrafodelista"/>
        <w:spacing w:line="360" w:lineRule="auto"/>
        <w:ind w:left="360"/>
        <w:jc w:val="both"/>
        <w:rPr>
          <w:b/>
          <w:bCs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 w:rsidR="0063778C">
        <w:rPr>
          <w:b/>
          <w:bCs/>
          <w:color w:val="002060"/>
          <w:sz w:val="22"/>
          <w:szCs w:val="22"/>
        </w:rPr>
        <w:t>1</w:t>
      </w:r>
      <w:r w:rsidR="0063778C" w:rsidRPr="009267AD">
        <w:rPr>
          <w:color w:val="002060"/>
          <w:sz w:val="22"/>
          <w:szCs w:val="22"/>
        </w:rPr>
        <w:t xml:space="preserve"> </w:t>
      </w:r>
      <w:r w:rsidR="0063778C" w:rsidRPr="009267AD">
        <w:rPr>
          <w:sz w:val="22"/>
          <w:szCs w:val="22"/>
        </w:rPr>
        <w:t>Dijkstra</w:t>
      </w:r>
      <w:r w:rsidR="00D76FA4">
        <w:rPr>
          <w:sz w:val="22"/>
          <w:szCs w:val="22"/>
        </w:rPr>
        <w:t xml:space="preserve"> y A* son otras técnicas </w:t>
      </w:r>
      <w:r w:rsidR="00D3011D">
        <w:rPr>
          <w:sz w:val="22"/>
          <w:szCs w:val="22"/>
        </w:rPr>
        <w:t xml:space="preserve">comúnmente </w:t>
      </w:r>
      <w:r w:rsidR="00D76FA4">
        <w:rPr>
          <w:sz w:val="22"/>
          <w:szCs w:val="22"/>
        </w:rPr>
        <w:t xml:space="preserve">utilizadas </w:t>
      </w:r>
    </w:p>
    <w:p w14:paraId="4B975DC7" w14:textId="546AB1D9" w:rsidR="00876767" w:rsidRPr="00F14E88" w:rsidRDefault="00876767" w:rsidP="00F14E88">
      <w:pPr>
        <w:spacing w:line="360" w:lineRule="auto"/>
        <w:ind w:firstLine="360"/>
        <w:jc w:val="both"/>
        <w:rPr>
          <w:b/>
          <w:bCs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>
        <w:rPr>
          <w:b/>
          <w:bCs/>
          <w:color w:val="002060"/>
          <w:sz w:val="22"/>
          <w:szCs w:val="22"/>
        </w:rPr>
        <w:t>2</w:t>
      </w:r>
      <w:r w:rsidR="00110C67">
        <w:rPr>
          <w:sz w:val="23"/>
          <w:szCs w:val="23"/>
        </w:rPr>
        <w:t xml:space="preserve"> </w:t>
      </w:r>
      <w:r w:rsidR="00110C67" w:rsidRPr="001D12F4">
        <w:rPr>
          <w:sz w:val="23"/>
          <w:szCs w:val="23"/>
        </w:rPr>
        <w:t>n!</w:t>
      </w:r>
    </w:p>
    <w:p w14:paraId="5C960027" w14:textId="2E26EB06" w:rsidR="00876767" w:rsidRPr="00641E8E" w:rsidRDefault="00876767" w:rsidP="005B541C">
      <w:pPr>
        <w:spacing w:line="360" w:lineRule="auto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>
        <w:rPr>
          <w:b/>
          <w:bCs/>
          <w:color w:val="002060"/>
          <w:sz w:val="22"/>
          <w:szCs w:val="22"/>
        </w:rPr>
        <w:t>4</w:t>
      </w:r>
      <w:r w:rsidR="000B6F4F">
        <w:rPr>
          <w:sz w:val="23"/>
          <w:szCs w:val="23"/>
        </w:rPr>
        <w:t xml:space="preserve"> </w:t>
      </w:r>
      <w:r w:rsidR="00641E8E" w:rsidRPr="00664B56">
        <w:rPr>
          <w:sz w:val="23"/>
          <w:szCs w:val="23"/>
        </w:rPr>
        <w:t xml:space="preserve">DFS se suele usar para encontrar la ruta más corta y la ruta </w:t>
      </w:r>
      <w:r w:rsidR="00B6281D" w:rsidRPr="00664B56">
        <w:rPr>
          <w:sz w:val="23"/>
          <w:szCs w:val="23"/>
        </w:rPr>
        <w:t>óptima</w:t>
      </w:r>
      <w:r w:rsidR="00641E8E" w:rsidRPr="00664B56">
        <w:rPr>
          <w:sz w:val="23"/>
          <w:szCs w:val="23"/>
        </w:rPr>
        <w:t xml:space="preserve">, mientras que el BFS </w:t>
      </w:r>
      <w:r w:rsidR="00B6281D" w:rsidRPr="00664B56">
        <w:rPr>
          <w:sz w:val="23"/>
          <w:szCs w:val="23"/>
        </w:rPr>
        <w:t xml:space="preserve">sirve para </w:t>
      </w:r>
      <w:r w:rsidR="00531CC3" w:rsidRPr="00664B56">
        <w:rPr>
          <w:sz w:val="23"/>
          <w:szCs w:val="23"/>
        </w:rPr>
        <w:t>encontrar</w:t>
      </w:r>
      <w:r w:rsidR="00B6281D" w:rsidRPr="00664B56">
        <w:rPr>
          <w:sz w:val="23"/>
          <w:szCs w:val="23"/>
        </w:rPr>
        <w:t xml:space="preserve"> todas </w:t>
      </w:r>
      <w:r w:rsidR="00531CC3" w:rsidRPr="00664B56">
        <w:rPr>
          <w:sz w:val="23"/>
          <w:szCs w:val="23"/>
        </w:rPr>
        <w:t>las soluciones del camino más corto</w:t>
      </w:r>
    </w:p>
    <w:p w14:paraId="338C6F38" w14:textId="73EFF559" w:rsidR="00876767" w:rsidRPr="005B541C" w:rsidRDefault="00876767" w:rsidP="005B541C">
      <w:pPr>
        <w:spacing w:line="360" w:lineRule="auto"/>
        <w:ind w:left="360"/>
        <w:rPr>
          <w:sz w:val="23"/>
          <w:szCs w:val="23"/>
        </w:rPr>
      </w:pPr>
      <w:r w:rsidRPr="00320EFF">
        <w:rPr>
          <w:b/>
          <w:bCs/>
          <w:color w:val="002060"/>
          <w:sz w:val="22"/>
          <w:szCs w:val="22"/>
        </w:rPr>
        <w:t>3.</w:t>
      </w:r>
      <w:r>
        <w:rPr>
          <w:b/>
          <w:bCs/>
          <w:color w:val="002060"/>
          <w:sz w:val="22"/>
          <w:szCs w:val="22"/>
        </w:rPr>
        <w:t>5</w:t>
      </w:r>
      <w:r w:rsidR="00D767BF">
        <w:rPr>
          <w:b/>
          <w:bCs/>
          <w:color w:val="002060"/>
          <w:sz w:val="22"/>
          <w:szCs w:val="22"/>
        </w:rPr>
        <w:t xml:space="preserve"> </w:t>
      </w:r>
      <w:r w:rsidR="005B541C" w:rsidRPr="005B541C">
        <w:rPr>
          <w:sz w:val="23"/>
          <w:szCs w:val="23"/>
        </w:rPr>
        <w:t xml:space="preserve">Se usa una estructura basada en almacenar la mejor ruta retornar lista y </w:t>
      </w:r>
      <w:proofErr w:type="spellStart"/>
      <w:r w:rsidR="005B541C" w:rsidRPr="005B541C">
        <w:rPr>
          <w:sz w:val="23"/>
          <w:szCs w:val="23"/>
        </w:rPr>
        <w:t>pesoMenor</w:t>
      </w:r>
      <w:proofErr w:type="spellEnd"/>
      <w:r w:rsidR="005B541C" w:rsidRPr="005B541C">
        <w:rPr>
          <w:sz w:val="23"/>
          <w:szCs w:val="23"/>
        </w:rPr>
        <w:t xml:space="preserve"> </w:t>
      </w:r>
    </w:p>
    <w:p w14:paraId="75908971" w14:textId="22C3374C" w:rsidR="00876767" w:rsidRDefault="00876767" w:rsidP="005B541C">
      <w:pPr>
        <w:spacing w:line="360" w:lineRule="auto"/>
        <w:ind w:firstLine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 w:rsidRPr="005B541C">
        <w:rPr>
          <w:b/>
          <w:bCs/>
          <w:color w:val="002060"/>
          <w:sz w:val="22"/>
          <w:szCs w:val="22"/>
        </w:rPr>
        <w:t>6</w:t>
      </w:r>
      <w:r w:rsidR="00D767BF" w:rsidRPr="005B541C">
        <w:rPr>
          <w:sz w:val="23"/>
          <w:szCs w:val="23"/>
        </w:rPr>
        <w:t xml:space="preserve"> </w:t>
      </w:r>
      <w:r w:rsidR="005B541C" w:rsidRPr="005B541C">
        <w:rPr>
          <w:sz w:val="23"/>
          <w:szCs w:val="23"/>
        </w:rPr>
        <w:t>m*n</w:t>
      </w:r>
    </w:p>
    <w:p w14:paraId="309E1615" w14:textId="1FC8D5D1" w:rsidR="00876767" w:rsidRDefault="00876767" w:rsidP="005B541C">
      <w:pPr>
        <w:spacing w:line="360" w:lineRule="auto"/>
        <w:ind w:firstLine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>
        <w:rPr>
          <w:b/>
          <w:bCs/>
          <w:color w:val="002060"/>
          <w:sz w:val="22"/>
          <w:szCs w:val="22"/>
        </w:rPr>
        <w:t>7</w:t>
      </w:r>
      <w:r w:rsidR="00D767BF">
        <w:rPr>
          <w:b/>
          <w:bCs/>
          <w:color w:val="002060"/>
          <w:sz w:val="22"/>
          <w:szCs w:val="22"/>
        </w:rPr>
        <w:t xml:space="preserve"> </w:t>
      </w:r>
      <w:r w:rsidR="005B541C" w:rsidRPr="005B541C">
        <w:rPr>
          <w:sz w:val="23"/>
          <w:szCs w:val="23"/>
        </w:rPr>
        <w:t>m = arcos</w:t>
      </w:r>
      <w:r w:rsidR="00BF67E0">
        <w:rPr>
          <w:sz w:val="23"/>
          <w:szCs w:val="23"/>
        </w:rPr>
        <w:t xml:space="preserve">, </w:t>
      </w:r>
      <w:r w:rsidR="00BF67E0" w:rsidRPr="005B541C">
        <w:rPr>
          <w:sz w:val="23"/>
          <w:szCs w:val="23"/>
        </w:rPr>
        <w:t>n = tamaño grafo</w:t>
      </w:r>
    </w:p>
    <w:p w14:paraId="65F45D9F" w14:textId="70AD1214" w:rsidR="00876767" w:rsidRDefault="00876767" w:rsidP="00EE6333">
      <w:pPr>
        <w:spacing w:line="360" w:lineRule="auto"/>
        <w:ind w:left="360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>
        <w:rPr>
          <w:b/>
          <w:bCs/>
          <w:color w:val="002060"/>
          <w:sz w:val="22"/>
          <w:szCs w:val="22"/>
        </w:rPr>
        <w:t>8</w:t>
      </w:r>
      <w:r w:rsidR="00D767BF">
        <w:rPr>
          <w:b/>
          <w:bCs/>
          <w:color w:val="002060"/>
          <w:sz w:val="22"/>
          <w:szCs w:val="22"/>
        </w:rPr>
        <w:t xml:space="preserve"> </w:t>
      </w:r>
      <w:r w:rsidR="004419C9">
        <w:rPr>
          <w:sz w:val="23"/>
          <w:szCs w:val="23"/>
        </w:rPr>
        <w:t>E</w:t>
      </w:r>
      <w:r w:rsidR="003E6742" w:rsidRPr="003E6742">
        <w:rPr>
          <w:sz w:val="23"/>
          <w:szCs w:val="23"/>
        </w:rPr>
        <w:t xml:space="preserve">n el </w:t>
      </w:r>
      <w:r w:rsidR="009B4BF3">
        <w:rPr>
          <w:sz w:val="23"/>
          <w:szCs w:val="23"/>
        </w:rPr>
        <w:t xml:space="preserve">código del </w:t>
      </w:r>
      <w:r w:rsidR="003E6742" w:rsidRPr="003E6742">
        <w:rPr>
          <w:sz w:val="23"/>
          <w:szCs w:val="23"/>
        </w:rPr>
        <w:t>numeral 1.1 utilizamos</w:t>
      </w:r>
      <w:r w:rsidR="003E6742" w:rsidRPr="00FF5018">
        <w:rPr>
          <w:sz w:val="23"/>
          <w:szCs w:val="23"/>
        </w:rPr>
        <w:t xml:space="preserve"> </w:t>
      </w:r>
      <w:r w:rsidR="00764179">
        <w:rPr>
          <w:sz w:val="23"/>
          <w:szCs w:val="23"/>
        </w:rPr>
        <w:t>el</w:t>
      </w:r>
      <w:r w:rsidR="00FF5018">
        <w:rPr>
          <w:sz w:val="23"/>
          <w:szCs w:val="23"/>
        </w:rPr>
        <w:t xml:space="preserve"> </w:t>
      </w:r>
      <w:proofErr w:type="spellStart"/>
      <w:r w:rsidR="00764179">
        <w:rPr>
          <w:sz w:val="23"/>
          <w:szCs w:val="23"/>
        </w:rPr>
        <w:t>backtracking</w:t>
      </w:r>
      <w:proofErr w:type="spellEnd"/>
      <w:r w:rsidR="005C66CA">
        <w:rPr>
          <w:sz w:val="23"/>
          <w:szCs w:val="23"/>
        </w:rPr>
        <w:t xml:space="preserve">, para esto encontramos todos los pesos posibles y los almacenamos en una lista, para luego </w:t>
      </w:r>
      <w:r w:rsidR="00EE6333">
        <w:rPr>
          <w:sz w:val="23"/>
          <w:szCs w:val="23"/>
        </w:rPr>
        <w:t xml:space="preserve">sacar el valor menor y así </w:t>
      </w:r>
      <w:r w:rsidR="00AB2193">
        <w:rPr>
          <w:sz w:val="23"/>
          <w:szCs w:val="23"/>
        </w:rPr>
        <w:t>retornar</w:t>
      </w:r>
      <w:r w:rsidR="00EE6333">
        <w:rPr>
          <w:sz w:val="23"/>
          <w:szCs w:val="23"/>
        </w:rPr>
        <w:t xml:space="preserve"> el peso menor</w:t>
      </w:r>
      <w:r w:rsidR="00AB2193">
        <w:rPr>
          <w:sz w:val="23"/>
          <w:szCs w:val="23"/>
        </w:rPr>
        <w:t>.</w:t>
      </w:r>
    </w:p>
    <w:p w14:paraId="03B32EFB" w14:textId="504CDB3D" w:rsidR="006F47C4" w:rsidRPr="0063778C" w:rsidRDefault="006F47C4" w:rsidP="006F47C4">
      <w:pPr>
        <w:ind w:left="720"/>
        <w:jc w:val="both"/>
      </w:pPr>
    </w:p>
    <w:p w14:paraId="77E3C833" w14:textId="74E8D60D" w:rsidR="006F47C4" w:rsidRDefault="006F47C4" w:rsidP="006F47C4">
      <w:pPr>
        <w:jc w:val="both"/>
        <w:rPr>
          <w:b/>
          <w:bCs/>
          <w:i/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2ECB5AD7" w:rsidR="006F47C4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3DC80F2C" w14:textId="54BA51B8" w:rsidR="000704F0" w:rsidRDefault="000704F0" w:rsidP="00011F92">
      <w:pPr>
        <w:pStyle w:val="Prrafodelista"/>
        <w:ind w:left="642" w:firstLine="348"/>
        <w:jc w:val="both"/>
        <w:rPr>
          <w:b/>
          <w:bCs/>
          <w:color w:val="002060"/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 xml:space="preserve">4.1.1 </w:t>
      </w:r>
      <w:r w:rsidR="002C33CD" w:rsidRPr="002C33CD">
        <w:rPr>
          <w:sz w:val="22"/>
          <w:szCs w:val="22"/>
        </w:rPr>
        <w:t>n-a, a, b, c</w:t>
      </w:r>
    </w:p>
    <w:p w14:paraId="18610382" w14:textId="6C82B5FF" w:rsidR="00262B95" w:rsidRDefault="003B0C59" w:rsidP="00011F92">
      <w:pPr>
        <w:pStyle w:val="Prrafodelista"/>
        <w:ind w:left="642" w:firstLine="348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4.1.2</w:t>
      </w:r>
      <w:r w:rsidR="00E52C1D" w:rsidRPr="00E52C1D">
        <w:rPr>
          <w:sz w:val="22"/>
          <w:szCs w:val="22"/>
        </w:rPr>
        <w:t xml:space="preserve"> </w:t>
      </w:r>
      <w:r w:rsidR="009C3F2D">
        <w:rPr>
          <w:sz w:val="22"/>
          <w:szCs w:val="22"/>
        </w:rPr>
        <w:t xml:space="preserve">solucionar </w:t>
      </w:r>
      <w:r w:rsidR="00E52C1D">
        <w:rPr>
          <w:sz w:val="22"/>
          <w:szCs w:val="22"/>
        </w:rPr>
        <w:t>(</w:t>
      </w:r>
      <w:r w:rsidR="00E52C1D" w:rsidRPr="002C33CD">
        <w:rPr>
          <w:sz w:val="22"/>
          <w:szCs w:val="22"/>
        </w:rPr>
        <w:t>n-</w:t>
      </w:r>
      <w:r w:rsidR="00E52C1D">
        <w:rPr>
          <w:sz w:val="22"/>
          <w:szCs w:val="22"/>
        </w:rPr>
        <w:t>b</w:t>
      </w:r>
      <w:r w:rsidR="00E52C1D" w:rsidRPr="002C33CD">
        <w:rPr>
          <w:sz w:val="22"/>
          <w:szCs w:val="22"/>
        </w:rPr>
        <w:t>, a, b, c</w:t>
      </w:r>
      <w:r w:rsidR="00E52C1D">
        <w:rPr>
          <w:sz w:val="22"/>
          <w:szCs w:val="22"/>
        </w:rPr>
        <w:t>)</w:t>
      </w:r>
      <w:r w:rsidR="003855F5">
        <w:rPr>
          <w:sz w:val="22"/>
          <w:szCs w:val="22"/>
        </w:rPr>
        <w:t xml:space="preserve"> +1, res</w:t>
      </w:r>
    </w:p>
    <w:p w14:paraId="3FCF629E" w14:textId="0B022644" w:rsidR="00E52C1D" w:rsidRDefault="009C3F2D" w:rsidP="00011F92">
      <w:pPr>
        <w:pStyle w:val="Prrafodelista"/>
        <w:ind w:left="642" w:firstLine="348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4.1.</w:t>
      </w:r>
      <w:r>
        <w:rPr>
          <w:b/>
          <w:bCs/>
          <w:color w:val="002060"/>
          <w:sz w:val="22"/>
          <w:szCs w:val="22"/>
        </w:rPr>
        <w:t xml:space="preserve">3 </w:t>
      </w:r>
      <w:r>
        <w:rPr>
          <w:sz w:val="22"/>
          <w:szCs w:val="22"/>
        </w:rPr>
        <w:t xml:space="preserve">solucionar </w:t>
      </w:r>
      <w:r w:rsidR="00E52C1D">
        <w:rPr>
          <w:sz w:val="22"/>
          <w:szCs w:val="22"/>
        </w:rPr>
        <w:t>(</w:t>
      </w:r>
      <w:r w:rsidR="00E52C1D" w:rsidRPr="002C33CD">
        <w:rPr>
          <w:sz w:val="22"/>
          <w:szCs w:val="22"/>
        </w:rPr>
        <w:t>n-</w:t>
      </w:r>
      <w:r w:rsidR="00E52C1D">
        <w:rPr>
          <w:sz w:val="22"/>
          <w:szCs w:val="22"/>
        </w:rPr>
        <w:t>c</w:t>
      </w:r>
      <w:r w:rsidR="00E52C1D" w:rsidRPr="002C33CD">
        <w:rPr>
          <w:sz w:val="22"/>
          <w:szCs w:val="22"/>
        </w:rPr>
        <w:t>, a, b, c</w:t>
      </w:r>
      <w:r w:rsidR="00E52C1D">
        <w:rPr>
          <w:sz w:val="22"/>
          <w:szCs w:val="22"/>
        </w:rPr>
        <w:t>)</w:t>
      </w:r>
      <w:r w:rsidR="003855F5">
        <w:rPr>
          <w:sz w:val="22"/>
          <w:szCs w:val="22"/>
        </w:rPr>
        <w:t xml:space="preserve"> </w:t>
      </w:r>
      <w:r w:rsidR="003855F5">
        <w:rPr>
          <w:sz w:val="22"/>
          <w:szCs w:val="22"/>
        </w:rPr>
        <w:t>+1, res</w:t>
      </w:r>
    </w:p>
    <w:p w14:paraId="41E263D3" w14:textId="77777777" w:rsidR="00E652C1" w:rsidRPr="00E652C1" w:rsidRDefault="00E652C1" w:rsidP="00E652C1">
      <w:pPr>
        <w:jc w:val="both"/>
        <w:rPr>
          <w:sz w:val="22"/>
          <w:szCs w:val="22"/>
        </w:rPr>
      </w:pPr>
    </w:p>
    <w:p w14:paraId="7333B567" w14:textId="77777777" w:rsidR="00EB73D2" w:rsidRDefault="00EB73D2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1FE5C3EE" w14:textId="4F403133" w:rsidR="00150861" w:rsidRDefault="00EB73D2" w:rsidP="00EB73D2">
      <w:pPr>
        <w:pStyle w:val="Prrafodelista"/>
        <w:ind w:left="990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2</w:t>
      </w:r>
      <w:r w:rsidRPr="000704F0">
        <w:rPr>
          <w:b/>
          <w:bCs/>
          <w:color w:val="002060"/>
          <w:sz w:val="22"/>
          <w:szCs w:val="22"/>
        </w:rPr>
        <w:t>.</w:t>
      </w:r>
      <w:r>
        <w:rPr>
          <w:b/>
          <w:bCs/>
          <w:color w:val="002060"/>
          <w:sz w:val="22"/>
          <w:szCs w:val="22"/>
        </w:rPr>
        <w:t>1</w:t>
      </w:r>
      <w:r w:rsidRPr="000704F0">
        <w:rPr>
          <w:b/>
          <w:bCs/>
          <w:color w:val="002060"/>
          <w:sz w:val="22"/>
          <w:szCs w:val="22"/>
        </w:rPr>
        <w:t xml:space="preserve"> </w:t>
      </w:r>
      <w:proofErr w:type="spellStart"/>
      <w:proofErr w:type="gramStart"/>
      <w:r w:rsidR="000F39CC">
        <w:rPr>
          <w:sz w:val="22"/>
          <w:szCs w:val="22"/>
        </w:rPr>
        <w:t>grapgh.length</w:t>
      </w:r>
      <w:proofErr w:type="spellEnd"/>
      <w:proofErr w:type="gramEnd"/>
    </w:p>
    <w:p w14:paraId="4834D50D" w14:textId="386C65D2" w:rsidR="00E652C1" w:rsidRDefault="00EB73D2" w:rsidP="00E652C1">
      <w:pPr>
        <w:pStyle w:val="Prrafodelista"/>
        <w:ind w:left="990"/>
        <w:jc w:val="both"/>
        <w:rPr>
          <w:b/>
          <w:bCs/>
          <w:color w:val="002060"/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2</w:t>
      </w:r>
      <w:r w:rsidRPr="000704F0">
        <w:rPr>
          <w:b/>
          <w:bCs/>
          <w:color w:val="002060"/>
          <w:sz w:val="22"/>
          <w:szCs w:val="22"/>
        </w:rPr>
        <w:t>.</w:t>
      </w:r>
      <w:r>
        <w:rPr>
          <w:b/>
          <w:bCs/>
          <w:color w:val="002060"/>
          <w:sz w:val="22"/>
          <w:szCs w:val="22"/>
        </w:rPr>
        <w:t xml:space="preserve">2 </w:t>
      </w:r>
      <w:r w:rsidR="008A7195">
        <w:rPr>
          <w:sz w:val="22"/>
          <w:szCs w:val="22"/>
        </w:rPr>
        <w:t xml:space="preserve">v, </w:t>
      </w:r>
      <w:proofErr w:type="spellStart"/>
      <w:r w:rsidR="008A7195">
        <w:rPr>
          <w:sz w:val="22"/>
          <w:szCs w:val="22"/>
        </w:rPr>
        <w:t>g</w:t>
      </w:r>
      <w:r>
        <w:rPr>
          <w:sz w:val="22"/>
          <w:szCs w:val="22"/>
        </w:rPr>
        <w:t>rapgh</w:t>
      </w:r>
      <w:proofErr w:type="spellEnd"/>
      <w:r w:rsidR="008A7195">
        <w:rPr>
          <w:sz w:val="22"/>
          <w:szCs w:val="22"/>
        </w:rPr>
        <w:t xml:space="preserve">, </w:t>
      </w:r>
      <w:proofErr w:type="spellStart"/>
      <w:r w:rsidR="008A7195">
        <w:rPr>
          <w:sz w:val="22"/>
          <w:szCs w:val="22"/>
        </w:rPr>
        <w:t>path</w:t>
      </w:r>
      <w:proofErr w:type="spellEnd"/>
      <w:r w:rsidR="008A7195">
        <w:rPr>
          <w:sz w:val="22"/>
          <w:szCs w:val="22"/>
        </w:rPr>
        <w:t xml:space="preserve">, </w:t>
      </w:r>
      <w:proofErr w:type="spellStart"/>
      <w:r w:rsidR="008A7195">
        <w:rPr>
          <w:sz w:val="22"/>
          <w:szCs w:val="22"/>
        </w:rPr>
        <w:t>pos</w:t>
      </w:r>
      <w:proofErr w:type="spellEnd"/>
    </w:p>
    <w:p w14:paraId="1590A5D4" w14:textId="2E9C2325" w:rsidR="00EB73D2" w:rsidRPr="001321F7" w:rsidRDefault="00EB73D2" w:rsidP="00E652C1">
      <w:pPr>
        <w:pStyle w:val="Prrafodelista"/>
        <w:ind w:left="990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2</w:t>
      </w:r>
      <w:r w:rsidRPr="000704F0">
        <w:rPr>
          <w:b/>
          <w:bCs/>
          <w:color w:val="002060"/>
          <w:sz w:val="22"/>
          <w:szCs w:val="22"/>
        </w:rPr>
        <w:t>.</w:t>
      </w:r>
      <w:r>
        <w:rPr>
          <w:b/>
          <w:bCs/>
          <w:color w:val="002060"/>
          <w:sz w:val="22"/>
          <w:szCs w:val="22"/>
        </w:rPr>
        <w:t xml:space="preserve">3 </w:t>
      </w:r>
      <w:proofErr w:type="spellStart"/>
      <w:r w:rsidR="008A7195">
        <w:rPr>
          <w:sz w:val="22"/>
          <w:szCs w:val="22"/>
        </w:rPr>
        <w:t>grapgh</w:t>
      </w:r>
      <w:proofErr w:type="spellEnd"/>
      <w:r w:rsidR="008A7195">
        <w:rPr>
          <w:sz w:val="22"/>
          <w:szCs w:val="22"/>
        </w:rPr>
        <w:t xml:space="preserve">, </w:t>
      </w:r>
      <w:proofErr w:type="spellStart"/>
      <w:r w:rsidR="008A7195">
        <w:rPr>
          <w:sz w:val="22"/>
          <w:szCs w:val="22"/>
        </w:rPr>
        <w:t>path</w:t>
      </w:r>
      <w:proofErr w:type="spellEnd"/>
      <w:r w:rsidR="008A7195">
        <w:rPr>
          <w:sz w:val="22"/>
          <w:szCs w:val="22"/>
        </w:rPr>
        <w:t xml:space="preserve">, </w:t>
      </w:r>
      <w:proofErr w:type="spellStart"/>
      <w:r w:rsidR="008A7195">
        <w:rPr>
          <w:sz w:val="22"/>
          <w:szCs w:val="22"/>
        </w:rPr>
        <w:t>pos</w:t>
      </w:r>
      <w:proofErr w:type="spellEnd"/>
      <w:r w:rsidR="008A7195">
        <w:rPr>
          <w:sz w:val="22"/>
          <w:szCs w:val="22"/>
        </w:rPr>
        <w:t>+ 1</w:t>
      </w:r>
    </w:p>
    <w:p w14:paraId="2DAF1C56" w14:textId="3439F5EC" w:rsidR="00602175" w:rsidRPr="006E7FA3" w:rsidRDefault="006E7FA3" w:rsidP="006E7FA3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8A7195" w:rsidRPr="006E7FA3">
        <w:rPr>
          <w:b/>
          <w:bCs/>
          <w:color w:val="002060"/>
          <w:sz w:val="22"/>
          <w:szCs w:val="22"/>
        </w:rPr>
        <w:t>O</w:t>
      </w:r>
      <w:r w:rsidR="00BA39A2" w:rsidRPr="006E7FA3">
        <w:rPr>
          <w:b/>
          <w:bCs/>
          <w:color w:val="002060"/>
          <w:sz w:val="22"/>
          <w:szCs w:val="22"/>
        </w:rPr>
        <w:t>p</w:t>
      </w:r>
      <w:r>
        <w:rPr>
          <w:b/>
          <w:bCs/>
          <w:color w:val="002060"/>
          <w:sz w:val="22"/>
          <w:szCs w:val="22"/>
        </w:rPr>
        <w:t>c</w:t>
      </w:r>
      <w:proofErr w:type="spellEnd"/>
    </w:p>
    <w:p w14:paraId="678E4AD9" w14:textId="77777777" w:rsidR="00E652C1" w:rsidRPr="00602175" w:rsidRDefault="00E652C1" w:rsidP="00602175">
      <w:pPr>
        <w:pStyle w:val="Prrafodelista"/>
        <w:ind w:left="990"/>
        <w:jc w:val="both"/>
        <w:rPr>
          <w:sz w:val="22"/>
          <w:szCs w:val="22"/>
        </w:rPr>
      </w:pPr>
    </w:p>
    <w:p w14:paraId="0126D2D1" w14:textId="552B876D" w:rsidR="00E908D9" w:rsidRPr="006E7FA3" w:rsidRDefault="006E7FA3" w:rsidP="006E7FA3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 </w:t>
      </w:r>
      <w:proofErr w:type="spellStart"/>
      <w:r w:rsidR="004E57D8">
        <w:rPr>
          <w:b/>
          <w:bCs/>
          <w:color w:val="002060"/>
          <w:sz w:val="22"/>
          <w:szCs w:val="22"/>
        </w:rPr>
        <w:t>O</w:t>
      </w:r>
      <w:r>
        <w:rPr>
          <w:b/>
          <w:bCs/>
          <w:color w:val="002060"/>
          <w:sz w:val="22"/>
          <w:szCs w:val="22"/>
        </w:rPr>
        <w:t>pc</w:t>
      </w:r>
      <w:proofErr w:type="spellEnd"/>
      <w:r w:rsidR="00E908D9" w:rsidRPr="006E7FA3">
        <w:rPr>
          <w:b/>
          <w:bCs/>
          <w:color w:val="002060"/>
          <w:sz w:val="22"/>
          <w:szCs w:val="22"/>
        </w:rPr>
        <w:t xml:space="preserve"> </w:t>
      </w:r>
    </w:p>
    <w:p w14:paraId="294FC84C" w14:textId="183E679E" w:rsidR="00E908D9" w:rsidRDefault="00E908D9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552BEE74" w14:textId="601E4A17" w:rsidR="00972673" w:rsidRDefault="000F0A61" w:rsidP="000F0A61">
      <w:pPr>
        <w:pStyle w:val="Prrafodelista"/>
        <w:ind w:left="642" w:firstLine="348"/>
        <w:jc w:val="both"/>
        <w:rPr>
          <w:b/>
          <w:bCs/>
          <w:color w:val="002060"/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5</w:t>
      </w:r>
      <w:r w:rsidRPr="000704F0">
        <w:rPr>
          <w:b/>
          <w:bCs/>
          <w:color w:val="002060"/>
          <w:sz w:val="22"/>
          <w:szCs w:val="22"/>
        </w:rPr>
        <w:t>.1</w:t>
      </w:r>
      <w:r>
        <w:rPr>
          <w:b/>
          <w:bCs/>
          <w:color w:val="002060"/>
          <w:sz w:val="22"/>
          <w:szCs w:val="22"/>
        </w:rPr>
        <w:t xml:space="preserve"> </w:t>
      </w:r>
      <w:r w:rsidR="002539C8" w:rsidRPr="002539C8">
        <w:rPr>
          <w:sz w:val="22"/>
          <w:szCs w:val="22"/>
        </w:rPr>
        <w:t>1</w:t>
      </w:r>
    </w:p>
    <w:p w14:paraId="675892D3" w14:textId="55F79B71" w:rsidR="002539C8" w:rsidRDefault="002539C8" w:rsidP="000F0A61">
      <w:pPr>
        <w:pStyle w:val="Prrafodelista"/>
        <w:ind w:left="642" w:firstLine="348"/>
        <w:jc w:val="both"/>
        <w:rPr>
          <w:b/>
          <w:bCs/>
          <w:color w:val="002060"/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5</w:t>
      </w:r>
      <w:r w:rsidRPr="000704F0">
        <w:rPr>
          <w:b/>
          <w:bCs/>
          <w:color w:val="002060"/>
          <w:sz w:val="22"/>
          <w:szCs w:val="22"/>
        </w:rPr>
        <w:t>.</w:t>
      </w:r>
      <w:r>
        <w:rPr>
          <w:b/>
          <w:bCs/>
          <w:color w:val="002060"/>
          <w:sz w:val="22"/>
          <w:szCs w:val="22"/>
        </w:rPr>
        <w:t xml:space="preserve">2 </w:t>
      </w:r>
      <w:r w:rsidRPr="002539C8">
        <w:rPr>
          <w:sz w:val="22"/>
          <w:szCs w:val="22"/>
        </w:rPr>
        <w:t xml:space="preserve">ni, </w:t>
      </w:r>
      <w:proofErr w:type="spellStart"/>
      <w:r w:rsidRPr="002539C8">
        <w:rPr>
          <w:sz w:val="22"/>
          <w:szCs w:val="22"/>
        </w:rPr>
        <w:t>nj</w:t>
      </w:r>
      <w:proofErr w:type="spellEnd"/>
    </w:p>
    <w:p w14:paraId="11EAD5F9" w14:textId="3255E404" w:rsidR="00972673" w:rsidRDefault="00972673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662E8830" w14:textId="71DC9245" w:rsidR="00B90009" w:rsidRDefault="00B90009" w:rsidP="00B90009">
      <w:pPr>
        <w:ind w:left="990"/>
        <w:jc w:val="both"/>
        <w:rPr>
          <w:sz w:val="22"/>
          <w:szCs w:val="22"/>
        </w:rPr>
      </w:pPr>
      <w:r w:rsidRPr="003D254D">
        <w:rPr>
          <w:b/>
          <w:bCs/>
          <w:color w:val="002060"/>
          <w:sz w:val="22"/>
          <w:szCs w:val="22"/>
        </w:rPr>
        <w:t>4.6.1</w:t>
      </w:r>
      <w:r>
        <w:rPr>
          <w:sz w:val="22"/>
          <w:szCs w:val="22"/>
        </w:rPr>
        <w:t xml:space="preserve"> </w:t>
      </w:r>
      <w:r w:rsidR="00BC0FEC">
        <w:rPr>
          <w:sz w:val="22"/>
          <w:szCs w:val="22"/>
        </w:rPr>
        <w:t>C</w:t>
      </w:r>
    </w:p>
    <w:p w14:paraId="38830FE2" w14:textId="18D0B9DC" w:rsidR="00B90009" w:rsidRPr="00B90009" w:rsidRDefault="00B90009" w:rsidP="00B90009">
      <w:pPr>
        <w:ind w:left="990"/>
        <w:jc w:val="both"/>
        <w:rPr>
          <w:sz w:val="22"/>
          <w:szCs w:val="22"/>
        </w:rPr>
      </w:pPr>
      <w:r w:rsidRPr="003D254D">
        <w:rPr>
          <w:b/>
          <w:bCs/>
          <w:color w:val="002060"/>
          <w:sz w:val="22"/>
          <w:szCs w:val="22"/>
        </w:rPr>
        <w:t>4.6.2</w:t>
      </w:r>
      <w:r>
        <w:rPr>
          <w:sz w:val="22"/>
          <w:szCs w:val="22"/>
        </w:rPr>
        <w:t xml:space="preserve"> </w:t>
      </w:r>
      <w:r w:rsidR="0033404A">
        <w:rPr>
          <w:sz w:val="22"/>
          <w:szCs w:val="22"/>
        </w:rPr>
        <w:t>A</w:t>
      </w:r>
    </w:p>
    <w:p w14:paraId="04250729" w14:textId="50092C73" w:rsidR="00972673" w:rsidRDefault="00972673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75EAF97A" w14:textId="09C148B8" w:rsidR="0092631B" w:rsidRPr="0092631B" w:rsidRDefault="000F0A61" w:rsidP="0092631B">
      <w:pPr>
        <w:pStyle w:val="Prrafodelista"/>
        <w:ind w:left="642" w:firstLine="348"/>
        <w:jc w:val="both"/>
        <w:rPr>
          <w:b/>
          <w:bCs/>
          <w:color w:val="002060"/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7</w:t>
      </w:r>
      <w:r w:rsidRPr="000704F0">
        <w:rPr>
          <w:b/>
          <w:bCs/>
          <w:color w:val="002060"/>
          <w:sz w:val="22"/>
          <w:szCs w:val="22"/>
        </w:rPr>
        <w:t>.1</w:t>
      </w:r>
      <w:r>
        <w:rPr>
          <w:b/>
          <w:bCs/>
          <w:color w:val="002060"/>
          <w:sz w:val="22"/>
          <w:szCs w:val="22"/>
        </w:rPr>
        <w:t xml:space="preserve"> </w:t>
      </w:r>
      <w:r w:rsidR="0092631B" w:rsidRPr="00A80F05">
        <w:rPr>
          <w:sz w:val="22"/>
          <w:szCs w:val="22"/>
        </w:rPr>
        <w:t>r == N</w:t>
      </w:r>
    </w:p>
    <w:p w14:paraId="10F925C0" w14:textId="7CD176B7" w:rsidR="0092631B" w:rsidRDefault="0092631B" w:rsidP="000F0A61">
      <w:pPr>
        <w:pStyle w:val="Prrafodelista"/>
        <w:ind w:left="642" w:firstLine="348"/>
        <w:jc w:val="both"/>
        <w:rPr>
          <w:b/>
          <w:bCs/>
          <w:color w:val="002060"/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7</w:t>
      </w:r>
      <w:r w:rsidRPr="000704F0">
        <w:rPr>
          <w:b/>
          <w:bCs/>
          <w:color w:val="002060"/>
          <w:sz w:val="22"/>
          <w:szCs w:val="22"/>
        </w:rPr>
        <w:t>.1</w:t>
      </w:r>
      <w:r w:rsidRPr="00A80F05">
        <w:rPr>
          <w:sz w:val="22"/>
          <w:szCs w:val="22"/>
        </w:rPr>
        <w:t xml:space="preserve"> </w:t>
      </w:r>
      <w:r w:rsidRPr="00A80F05">
        <w:rPr>
          <w:sz w:val="22"/>
          <w:szCs w:val="22"/>
        </w:rPr>
        <w:t>i</w:t>
      </w:r>
      <w:r>
        <w:rPr>
          <w:b/>
          <w:bCs/>
          <w:color w:val="002060"/>
          <w:sz w:val="22"/>
          <w:szCs w:val="22"/>
        </w:rPr>
        <w:t xml:space="preserve"> </w:t>
      </w:r>
    </w:p>
    <w:p w14:paraId="055E7918" w14:textId="623818BB" w:rsidR="0092631B" w:rsidRDefault="0092631B" w:rsidP="000F0A61">
      <w:pPr>
        <w:pStyle w:val="Prrafodelista"/>
        <w:ind w:left="642" w:firstLine="348"/>
        <w:jc w:val="both"/>
        <w:rPr>
          <w:b/>
          <w:bCs/>
          <w:color w:val="002060"/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7</w:t>
      </w:r>
      <w:r w:rsidRPr="000704F0">
        <w:rPr>
          <w:b/>
          <w:bCs/>
          <w:color w:val="002060"/>
          <w:sz w:val="22"/>
          <w:szCs w:val="22"/>
        </w:rPr>
        <w:t>.</w:t>
      </w:r>
      <w:r>
        <w:rPr>
          <w:b/>
          <w:bCs/>
          <w:color w:val="002060"/>
          <w:sz w:val="22"/>
          <w:szCs w:val="22"/>
        </w:rPr>
        <w:t xml:space="preserve">3 </w:t>
      </w:r>
      <w:r w:rsidRPr="00A80F05">
        <w:rPr>
          <w:sz w:val="22"/>
          <w:szCs w:val="22"/>
        </w:rPr>
        <w:t>a, r+1</w:t>
      </w:r>
    </w:p>
    <w:p w14:paraId="0C87B66B" w14:textId="77777777" w:rsidR="000F0A61" w:rsidRDefault="000F0A61" w:rsidP="000F0A61">
      <w:pPr>
        <w:pStyle w:val="Prrafodelista"/>
        <w:ind w:left="990"/>
        <w:jc w:val="both"/>
        <w:rPr>
          <w:sz w:val="22"/>
          <w:szCs w:val="22"/>
        </w:rPr>
      </w:pPr>
    </w:p>
    <w:p w14:paraId="771D630B" w14:textId="77777777" w:rsidR="00972673" w:rsidRDefault="00972673" w:rsidP="00972673">
      <w:pPr>
        <w:jc w:val="both"/>
        <w:rPr>
          <w:sz w:val="22"/>
          <w:szCs w:val="22"/>
        </w:rPr>
      </w:pPr>
    </w:p>
    <w:p w14:paraId="5EB6F16F" w14:textId="77777777" w:rsidR="00972673" w:rsidRPr="00972673" w:rsidRDefault="00972673" w:rsidP="00972673">
      <w:pPr>
        <w:jc w:val="both"/>
        <w:rPr>
          <w:sz w:val="22"/>
          <w:szCs w:val="22"/>
        </w:rPr>
      </w:pPr>
    </w:p>
    <w:p w14:paraId="0BE8C566" w14:textId="341A3FBA" w:rsidR="00E908D9" w:rsidRDefault="00E908D9" w:rsidP="00E96A8B">
      <w:pPr>
        <w:pStyle w:val="Prrafodelista"/>
        <w:ind w:left="282" w:firstLine="708"/>
        <w:jc w:val="both"/>
        <w:rPr>
          <w:sz w:val="22"/>
          <w:szCs w:val="22"/>
        </w:rPr>
      </w:pPr>
    </w:p>
    <w:p w14:paraId="4118E6E4" w14:textId="77777777" w:rsidR="00E96A8B" w:rsidRPr="00E908D9" w:rsidRDefault="00E96A8B" w:rsidP="00E908D9">
      <w:pPr>
        <w:jc w:val="both"/>
        <w:rPr>
          <w:sz w:val="22"/>
          <w:szCs w:val="22"/>
        </w:rPr>
      </w:pP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0F70EA18" w14:textId="1A0FDEA6" w:rsidR="007B5F04" w:rsidRPr="00150861" w:rsidRDefault="007B5F04" w:rsidP="00150861">
      <w:pPr>
        <w:jc w:val="both"/>
        <w:rPr>
          <w:sz w:val="22"/>
          <w:szCs w:val="22"/>
          <w:lang w:val="es-CO"/>
        </w:rPr>
      </w:pPr>
    </w:p>
    <w:sectPr w:rsidR="007B5F04" w:rsidRPr="00150861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9934" w14:textId="77777777" w:rsidR="004C63AA" w:rsidRDefault="004C63AA" w:rsidP="004071A1">
      <w:r>
        <w:separator/>
      </w:r>
    </w:p>
  </w:endnote>
  <w:endnote w:type="continuationSeparator" w:id="0">
    <w:p w14:paraId="2484BB56" w14:textId="77777777" w:rsidR="004C63AA" w:rsidRDefault="004C63AA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BE72" w14:textId="77777777" w:rsidR="004C63AA" w:rsidRDefault="004C63AA" w:rsidP="004071A1">
      <w:r>
        <w:separator/>
      </w:r>
    </w:p>
  </w:footnote>
  <w:footnote w:type="continuationSeparator" w:id="0">
    <w:p w14:paraId="13F77343" w14:textId="77777777" w:rsidR="004C63AA" w:rsidRDefault="004C63AA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08607">
    <w:abstractNumId w:val="4"/>
  </w:num>
  <w:num w:numId="2" w16cid:durableId="1336885384">
    <w:abstractNumId w:val="10"/>
  </w:num>
  <w:num w:numId="3" w16cid:durableId="124324384">
    <w:abstractNumId w:val="15"/>
  </w:num>
  <w:num w:numId="4" w16cid:durableId="135074381">
    <w:abstractNumId w:val="12"/>
  </w:num>
  <w:num w:numId="5" w16cid:durableId="1800298229">
    <w:abstractNumId w:val="8"/>
  </w:num>
  <w:num w:numId="6" w16cid:durableId="128592661">
    <w:abstractNumId w:val="6"/>
  </w:num>
  <w:num w:numId="7" w16cid:durableId="487283512">
    <w:abstractNumId w:val="11"/>
  </w:num>
  <w:num w:numId="8" w16cid:durableId="18708759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11063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80903750">
    <w:abstractNumId w:val="9"/>
  </w:num>
  <w:num w:numId="11" w16cid:durableId="1754664137">
    <w:abstractNumId w:val="3"/>
  </w:num>
  <w:num w:numId="12" w16cid:durableId="387723538">
    <w:abstractNumId w:val="5"/>
  </w:num>
  <w:num w:numId="13" w16cid:durableId="1067151200">
    <w:abstractNumId w:val="14"/>
  </w:num>
  <w:num w:numId="14" w16cid:durableId="439566876">
    <w:abstractNumId w:val="0"/>
  </w:num>
  <w:num w:numId="15" w16cid:durableId="1866673094">
    <w:abstractNumId w:val="1"/>
  </w:num>
  <w:num w:numId="16" w16cid:durableId="117532335">
    <w:abstractNumId w:val="2"/>
  </w:num>
  <w:num w:numId="17" w16cid:durableId="519665850">
    <w:abstractNumId w:val="13"/>
  </w:num>
  <w:num w:numId="18" w16cid:durableId="315842473">
    <w:abstractNumId w:val="16"/>
  </w:num>
  <w:num w:numId="19" w16cid:durableId="1596984937">
    <w:abstractNumId w:val="7"/>
  </w:num>
  <w:num w:numId="20" w16cid:durableId="19951409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1F92"/>
    <w:rsid w:val="00012173"/>
    <w:rsid w:val="000129E7"/>
    <w:rsid w:val="00012FA6"/>
    <w:rsid w:val="00016614"/>
    <w:rsid w:val="00016E46"/>
    <w:rsid w:val="000231F8"/>
    <w:rsid w:val="000263D2"/>
    <w:rsid w:val="0003052A"/>
    <w:rsid w:val="0003207D"/>
    <w:rsid w:val="000321F5"/>
    <w:rsid w:val="00035772"/>
    <w:rsid w:val="00036181"/>
    <w:rsid w:val="00036208"/>
    <w:rsid w:val="000368FB"/>
    <w:rsid w:val="00043D10"/>
    <w:rsid w:val="00050AAD"/>
    <w:rsid w:val="00056844"/>
    <w:rsid w:val="00057BE3"/>
    <w:rsid w:val="00066590"/>
    <w:rsid w:val="000704F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6F4F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0A61"/>
    <w:rsid w:val="000F1BED"/>
    <w:rsid w:val="000F301C"/>
    <w:rsid w:val="000F39CC"/>
    <w:rsid w:val="001023A8"/>
    <w:rsid w:val="001035CF"/>
    <w:rsid w:val="0010673F"/>
    <w:rsid w:val="00110C67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0861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B3E78"/>
    <w:rsid w:val="001C389A"/>
    <w:rsid w:val="001C4DCB"/>
    <w:rsid w:val="001D12F4"/>
    <w:rsid w:val="001D1DC4"/>
    <w:rsid w:val="001D3FF4"/>
    <w:rsid w:val="001E27ED"/>
    <w:rsid w:val="001E2F46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2F0"/>
    <w:rsid w:val="00204642"/>
    <w:rsid w:val="00207438"/>
    <w:rsid w:val="002123CE"/>
    <w:rsid w:val="002129AA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39C8"/>
    <w:rsid w:val="002569E3"/>
    <w:rsid w:val="00262B95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20C2"/>
    <w:rsid w:val="002B732E"/>
    <w:rsid w:val="002C1284"/>
    <w:rsid w:val="002C26AF"/>
    <w:rsid w:val="002C2D90"/>
    <w:rsid w:val="002C33CD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04A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5F5"/>
    <w:rsid w:val="00385B8C"/>
    <w:rsid w:val="00391DE5"/>
    <w:rsid w:val="00397016"/>
    <w:rsid w:val="00397C77"/>
    <w:rsid w:val="003A2C61"/>
    <w:rsid w:val="003A323E"/>
    <w:rsid w:val="003B0C59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54D"/>
    <w:rsid w:val="003D2BA8"/>
    <w:rsid w:val="003D6563"/>
    <w:rsid w:val="003D79A2"/>
    <w:rsid w:val="003E3A3D"/>
    <w:rsid w:val="003E3CA4"/>
    <w:rsid w:val="003E6742"/>
    <w:rsid w:val="003F1432"/>
    <w:rsid w:val="003F3F50"/>
    <w:rsid w:val="003F4C22"/>
    <w:rsid w:val="003F4C2C"/>
    <w:rsid w:val="003F5BB7"/>
    <w:rsid w:val="003F7296"/>
    <w:rsid w:val="004016A3"/>
    <w:rsid w:val="004037B2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1298"/>
    <w:rsid w:val="004419C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6C4B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C63AA"/>
    <w:rsid w:val="004D2EDD"/>
    <w:rsid w:val="004D32D0"/>
    <w:rsid w:val="004D5DF9"/>
    <w:rsid w:val="004D61F4"/>
    <w:rsid w:val="004D7B28"/>
    <w:rsid w:val="004D7F03"/>
    <w:rsid w:val="004E57D8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2880"/>
    <w:rsid w:val="00524890"/>
    <w:rsid w:val="00526EFA"/>
    <w:rsid w:val="00526F36"/>
    <w:rsid w:val="00531CC3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A9E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38CB"/>
    <w:rsid w:val="005A64E5"/>
    <w:rsid w:val="005B541C"/>
    <w:rsid w:val="005C0FFF"/>
    <w:rsid w:val="005C193F"/>
    <w:rsid w:val="005C2DFA"/>
    <w:rsid w:val="005C66C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2175"/>
    <w:rsid w:val="00603E65"/>
    <w:rsid w:val="00604ACA"/>
    <w:rsid w:val="00604F4E"/>
    <w:rsid w:val="006102DA"/>
    <w:rsid w:val="0061724C"/>
    <w:rsid w:val="006205E1"/>
    <w:rsid w:val="0062242E"/>
    <w:rsid w:val="00623467"/>
    <w:rsid w:val="00623A74"/>
    <w:rsid w:val="00631D9B"/>
    <w:rsid w:val="00633044"/>
    <w:rsid w:val="0063621D"/>
    <w:rsid w:val="006364BD"/>
    <w:rsid w:val="0063778C"/>
    <w:rsid w:val="006409EF"/>
    <w:rsid w:val="00641E8E"/>
    <w:rsid w:val="00642469"/>
    <w:rsid w:val="006457A1"/>
    <w:rsid w:val="00662C3C"/>
    <w:rsid w:val="0066350C"/>
    <w:rsid w:val="006644D3"/>
    <w:rsid w:val="00664B56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32E6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E7FA3"/>
    <w:rsid w:val="006F308A"/>
    <w:rsid w:val="006F4331"/>
    <w:rsid w:val="006F47C4"/>
    <w:rsid w:val="006F6BE8"/>
    <w:rsid w:val="006F6D4D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14DE"/>
    <w:rsid w:val="00723092"/>
    <w:rsid w:val="00724FA2"/>
    <w:rsid w:val="007329A4"/>
    <w:rsid w:val="00733BA4"/>
    <w:rsid w:val="00736877"/>
    <w:rsid w:val="00736919"/>
    <w:rsid w:val="00746DDD"/>
    <w:rsid w:val="00751891"/>
    <w:rsid w:val="00752AAD"/>
    <w:rsid w:val="0076050A"/>
    <w:rsid w:val="00764179"/>
    <w:rsid w:val="00764322"/>
    <w:rsid w:val="00772720"/>
    <w:rsid w:val="00773070"/>
    <w:rsid w:val="00775556"/>
    <w:rsid w:val="00777EDC"/>
    <w:rsid w:val="00780B4E"/>
    <w:rsid w:val="00782F62"/>
    <w:rsid w:val="00785350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27D1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581"/>
    <w:rsid w:val="00865831"/>
    <w:rsid w:val="008664EC"/>
    <w:rsid w:val="008674B2"/>
    <w:rsid w:val="00876767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A7195"/>
    <w:rsid w:val="008B010E"/>
    <w:rsid w:val="008B368A"/>
    <w:rsid w:val="008B3D60"/>
    <w:rsid w:val="008B6EEF"/>
    <w:rsid w:val="008C13A3"/>
    <w:rsid w:val="008C400C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2631B"/>
    <w:rsid w:val="009267AD"/>
    <w:rsid w:val="00932264"/>
    <w:rsid w:val="00933693"/>
    <w:rsid w:val="0093465C"/>
    <w:rsid w:val="00934BEC"/>
    <w:rsid w:val="00935F16"/>
    <w:rsid w:val="00943966"/>
    <w:rsid w:val="00961431"/>
    <w:rsid w:val="009640A8"/>
    <w:rsid w:val="0096450F"/>
    <w:rsid w:val="00964CD0"/>
    <w:rsid w:val="00965420"/>
    <w:rsid w:val="00972673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4BF3"/>
    <w:rsid w:val="009B7D9D"/>
    <w:rsid w:val="009C1203"/>
    <w:rsid w:val="009C3F2D"/>
    <w:rsid w:val="009C4B23"/>
    <w:rsid w:val="009D252A"/>
    <w:rsid w:val="009D40D2"/>
    <w:rsid w:val="009E1F23"/>
    <w:rsid w:val="009E31EF"/>
    <w:rsid w:val="009F2C7C"/>
    <w:rsid w:val="009F3DD4"/>
    <w:rsid w:val="009F6974"/>
    <w:rsid w:val="009F79EA"/>
    <w:rsid w:val="00A007B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0F05"/>
    <w:rsid w:val="00A81A19"/>
    <w:rsid w:val="00A835E0"/>
    <w:rsid w:val="00A83909"/>
    <w:rsid w:val="00A90D08"/>
    <w:rsid w:val="00A9211E"/>
    <w:rsid w:val="00A94C54"/>
    <w:rsid w:val="00A9548E"/>
    <w:rsid w:val="00A962C2"/>
    <w:rsid w:val="00AA201B"/>
    <w:rsid w:val="00AB1098"/>
    <w:rsid w:val="00AB20DA"/>
    <w:rsid w:val="00AB2193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2632C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281D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0009"/>
    <w:rsid w:val="00B91726"/>
    <w:rsid w:val="00B97472"/>
    <w:rsid w:val="00B97A14"/>
    <w:rsid w:val="00B97C7E"/>
    <w:rsid w:val="00BA39A2"/>
    <w:rsid w:val="00BA42E5"/>
    <w:rsid w:val="00BA4CAE"/>
    <w:rsid w:val="00BA53CD"/>
    <w:rsid w:val="00BB0C15"/>
    <w:rsid w:val="00BB0CA1"/>
    <w:rsid w:val="00BB673D"/>
    <w:rsid w:val="00BB7E6D"/>
    <w:rsid w:val="00BC0FEC"/>
    <w:rsid w:val="00BC741D"/>
    <w:rsid w:val="00BD18F0"/>
    <w:rsid w:val="00BD3E61"/>
    <w:rsid w:val="00BD4A91"/>
    <w:rsid w:val="00BD6220"/>
    <w:rsid w:val="00BE0477"/>
    <w:rsid w:val="00BE08CF"/>
    <w:rsid w:val="00BE0E43"/>
    <w:rsid w:val="00BE5717"/>
    <w:rsid w:val="00BF256E"/>
    <w:rsid w:val="00BF332A"/>
    <w:rsid w:val="00BF5A45"/>
    <w:rsid w:val="00BF67E0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2A0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49E6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1792"/>
    <w:rsid w:val="00D02233"/>
    <w:rsid w:val="00D03FD7"/>
    <w:rsid w:val="00D05B9D"/>
    <w:rsid w:val="00D06481"/>
    <w:rsid w:val="00D16A7D"/>
    <w:rsid w:val="00D172C4"/>
    <w:rsid w:val="00D211AE"/>
    <w:rsid w:val="00D244E5"/>
    <w:rsid w:val="00D30018"/>
    <w:rsid w:val="00D3011D"/>
    <w:rsid w:val="00D30BA5"/>
    <w:rsid w:val="00D32D43"/>
    <w:rsid w:val="00D3393F"/>
    <w:rsid w:val="00D34C39"/>
    <w:rsid w:val="00D35924"/>
    <w:rsid w:val="00D37E51"/>
    <w:rsid w:val="00D407D6"/>
    <w:rsid w:val="00D53573"/>
    <w:rsid w:val="00D53E46"/>
    <w:rsid w:val="00D570D6"/>
    <w:rsid w:val="00D66BC5"/>
    <w:rsid w:val="00D67DA7"/>
    <w:rsid w:val="00D70888"/>
    <w:rsid w:val="00D7220A"/>
    <w:rsid w:val="00D7347B"/>
    <w:rsid w:val="00D74CA3"/>
    <w:rsid w:val="00D767BF"/>
    <w:rsid w:val="00D76D1E"/>
    <w:rsid w:val="00D76FA4"/>
    <w:rsid w:val="00D80ED1"/>
    <w:rsid w:val="00D8392C"/>
    <w:rsid w:val="00D84EF7"/>
    <w:rsid w:val="00D870CF"/>
    <w:rsid w:val="00D91F69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1259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2C1D"/>
    <w:rsid w:val="00E54073"/>
    <w:rsid w:val="00E5423F"/>
    <w:rsid w:val="00E60455"/>
    <w:rsid w:val="00E64AA7"/>
    <w:rsid w:val="00E652C1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08D9"/>
    <w:rsid w:val="00E9370D"/>
    <w:rsid w:val="00E96A8B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3D2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6333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0D92"/>
    <w:rsid w:val="00F1163F"/>
    <w:rsid w:val="00F12DEA"/>
    <w:rsid w:val="00F14D7F"/>
    <w:rsid w:val="00F14E88"/>
    <w:rsid w:val="00F15FBE"/>
    <w:rsid w:val="00F17816"/>
    <w:rsid w:val="00F2761E"/>
    <w:rsid w:val="00F3338C"/>
    <w:rsid w:val="00F3508F"/>
    <w:rsid w:val="00F419E7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359A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018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Default">
    <w:name w:val="Default"/>
    <w:rsid w:val="00011F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2B95"/>
  </w:style>
  <w:style w:type="character" w:customStyle="1" w:styleId="FechaCar">
    <w:name w:val="Fecha Car"/>
    <w:basedOn w:val="Fuentedeprrafopredeter"/>
    <w:link w:val="Fecha"/>
    <w:uiPriority w:val="99"/>
    <w:semiHidden/>
    <w:rsid w:val="00262B95"/>
    <w:rPr>
      <w:rFonts w:ascii="Arial" w:eastAsia="Times New Roman" w:hAnsi="Arial" w:cs="Arial"/>
      <w:sz w:val="24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Tomas Bernal Zuluaga</cp:lastModifiedBy>
  <cp:revision>376</cp:revision>
  <cp:lastPrinted>2019-01-22T00:16:00Z</cp:lastPrinted>
  <dcterms:created xsi:type="dcterms:W3CDTF">2019-01-17T22:16:00Z</dcterms:created>
  <dcterms:modified xsi:type="dcterms:W3CDTF">2022-04-24T15:09:00Z</dcterms:modified>
</cp:coreProperties>
</file>