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FC38" w14:textId="77777777" w:rsidR="006F47C4" w:rsidRDefault="006F47C4" w:rsidP="004037B2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6B47503A" w:rsidR="00DB0FDD" w:rsidRDefault="00EE7C5A" w:rsidP="004037B2">
      <w:pPr>
        <w:pStyle w:val="Textoindependiente"/>
        <w:spacing w:before="3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036208">
        <w:rPr>
          <w:rFonts w:ascii="Arial" w:hAnsi="Arial" w:cs="Arial"/>
          <w:b/>
          <w:color w:val="000064"/>
          <w:sz w:val="40"/>
          <w:szCs w:val="32"/>
        </w:rPr>
        <w:t>02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036208">
        <w:rPr>
          <w:rFonts w:ascii="Arial" w:hAnsi="Arial" w:cs="Arial"/>
          <w:b/>
          <w:color w:val="000064"/>
          <w:sz w:val="40"/>
          <w:szCs w:val="32"/>
        </w:rPr>
        <w:t>Fuerza bruta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12240" w:type="dxa"/>
        <w:tblInd w:w="-1701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036208" w:rsidRPr="006F47C4" w14:paraId="07984F0E" w14:textId="77777777" w:rsidTr="00036208">
        <w:trPr>
          <w:trHeight w:val="1054"/>
        </w:trPr>
        <w:tc>
          <w:tcPr>
            <w:tcW w:w="4080" w:type="dxa"/>
            <w:shd w:val="clear" w:color="auto" w:fill="auto"/>
          </w:tcPr>
          <w:p w14:paraId="1007AE70" w14:textId="2BCDF7C4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Tomás Bernal Zuluaga</w:t>
            </w:r>
          </w:p>
          <w:p w14:paraId="11BBC13A" w14:textId="77777777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47ACDF90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tbernalz</w:t>
            </w:r>
            <w:r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036208" w:rsidRPr="006F47C4" w:rsidRDefault="00036208" w:rsidP="0003620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080" w:type="dxa"/>
          </w:tcPr>
          <w:p w14:paraId="5C27A8BC" w14:textId="4E662CAF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Andrés Prada</w:t>
            </w:r>
          </w:p>
          <w:p w14:paraId="788112A1" w14:textId="77777777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0AB49EA1" w14:textId="77777777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4E364EF2" w14:textId="0A7ABAFF" w:rsidR="00036208" w:rsidRPr="006F47C4" w:rsidRDefault="0003052A" w:rsidP="00036208">
            <w:pPr>
              <w:jc w:val="center"/>
              <w:rPr>
                <w:sz w:val="22"/>
                <w:szCs w:val="22"/>
              </w:rPr>
            </w:pPr>
            <w:r w:rsidRPr="001B4A5A">
              <w:t>aprada</w:t>
            </w:r>
            <w:r w:rsidR="00036208" w:rsidRPr="006F47C4">
              <w:rPr>
                <w:bCs/>
                <w:sz w:val="22"/>
                <w:szCs w:val="22"/>
              </w:rPr>
              <w:t>@eafit.edu.co</w:t>
            </w:r>
          </w:p>
          <w:p w14:paraId="027E276D" w14:textId="77777777" w:rsidR="00036208" w:rsidRPr="006F47C4" w:rsidRDefault="00036208" w:rsidP="0003620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080" w:type="dxa"/>
            <w:shd w:val="clear" w:color="auto" w:fill="auto"/>
          </w:tcPr>
          <w:p w14:paraId="1DCE81E6" w14:textId="680418BE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Damián Duque</w:t>
            </w:r>
          </w:p>
          <w:p w14:paraId="165A19DE" w14:textId="77777777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036208" w:rsidRPr="006F47C4" w:rsidRDefault="00036208" w:rsidP="00036208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342B156B" w:rsidR="00036208" w:rsidRPr="006F47C4" w:rsidRDefault="0003052A" w:rsidP="00036208">
            <w:pPr>
              <w:jc w:val="center"/>
              <w:rPr>
                <w:sz w:val="22"/>
                <w:szCs w:val="22"/>
              </w:rPr>
            </w:pPr>
            <w:r w:rsidRPr="001B4A5A">
              <w:t>daduqueg@eafit.edu.co</w:t>
            </w:r>
            <w:r w:rsidRPr="006F47C4">
              <w:rPr>
                <w:bCs/>
                <w:sz w:val="22"/>
                <w:szCs w:val="22"/>
              </w:rPr>
              <w:t xml:space="preserve"> </w:t>
            </w:r>
          </w:p>
          <w:p w14:paraId="2BC03404" w14:textId="77777777" w:rsidR="00036208" w:rsidRPr="006F47C4" w:rsidRDefault="00036208" w:rsidP="0003620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4E951778" w:rsidR="006F47C4" w:rsidRPr="009E1F23" w:rsidRDefault="00320EFF" w:rsidP="00320EFF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  <w:r w:rsidR="009E1F23">
        <w:rPr>
          <w:b/>
          <w:bCs/>
          <w:color w:val="002060"/>
          <w:sz w:val="22"/>
          <w:szCs w:val="22"/>
        </w:rPr>
        <w:t xml:space="preserve"> </w:t>
      </w:r>
      <w:r w:rsidR="009E1F23" w:rsidRPr="009E1F23">
        <w:rPr>
          <w:sz w:val="22"/>
          <w:szCs w:val="22"/>
        </w:rPr>
        <w:t xml:space="preserve">El código lo que hace es crear un método que recibe un grafo y una lista y usando el método </w:t>
      </w:r>
      <w:proofErr w:type="spellStart"/>
      <w:r w:rsidR="009E1F23" w:rsidRPr="009E1F23">
        <w:rPr>
          <w:sz w:val="22"/>
          <w:szCs w:val="22"/>
        </w:rPr>
        <w:t>permutations</w:t>
      </w:r>
      <w:proofErr w:type="spellEnd"/>
      <w:r w:rsidR="009E1F23" w:rsidRPr="009E1F23">
        <w:rPr>
          <w:sz w:val="22"/>
          <w:szCs w:val="22"/>
        </w:rPr>
        <w:t xml:space="preserve"> de la clase </w:t>
      </w:r>
      <w:proofErr w:type="spellStart"/>
      <w:r w:rsidR="009E1F23" w:rsidRPr="009E1F23">
        <w:rPr>
          <w:sz w:val="22"/>
          <w:szCs w:val="22"/>
        </w:rPr>
        <w:t>itertools</w:t>
      </w:r>
      <w:proofErr w:type="spellEnd"/>
      <w:r w:rsidR="009E1F23" w:rsidRPr="009E1F23">
        <w:rPr>
          <w:sz w:val="22"/>
          <w:szCs w:val="22"/>
        </w:rPr>
        <w:t xml:space="preserve"> para conseguir todas las permutaciones posibles de la lista, esto devolviendo todas las posibles permutaciones y sacando el peso de cada permutación, este peso se compara con un entero inicializado en </w:t>
      </w:r>
      <w:proofErr w:type="spellStart"/>
      <w:r w:rsidR="009E1F23" w:rsidRPr="009E1F23">
        <w:rPr>
          <w:sz w:val="22"/>
          <w:szCs w:val="22"/>
        </w:rPr>
        <w:t>inf</w:t>
      </w:r>
      <w:proofErr w:type="spellEnd"/>
      <w:r w:rsidR="009E1F23" w:rsidRPr="009E1F23">
        <w:rPr>
          <w:sz w:val="22"/>
          <w:szCs w:val="22"/>
        </w:rPr>
        <w:t xml:space="preserve"> y </w:t>
      </w:r>
      <w:proofErr w:type="spellStart"/>
      <w:r w:rsidR="009E1F23" w:rsidRPr="009E1F23">
        <w:rPr>
          <w:sz w:val="22"/>
          <w:szCs w:val="22"/>
        </w:rPr>
        <w:t>asi</w:t>
      </w:r>
      <w:proofErr w:type="spellEnd"/>
      <w:r w:rsidR="009E1F23" w:rsidRPr="009E1F23">
        <w:rPr>
          <w:sz w:val="22"/>
          <w:szCs w:val="22"/>
        </w:rPr>
        <w:t xml:space="preserve"> se sigue comparando hasta pasar por todas las posibles permutaciones y al final dejando el menor peso posible. </w:t>
      </w:r>
    </w:p>
    <w:p w14:paraId="024CA591" w14:textId="02927A97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  <w:r w:rsidR="009E1F23">
        <w:rPr>
          <w:b/>
          <w:bCs/>
          <w:color w:val="002060"/>
          <w:sz w:val="22"/>
          <w:szCs w:val="22"/>
        </w:rPr>
        <w:t xml:space="preserve"> </w:t>
      </w:r>
      <w:proofErr w:type="gramStart"/>
      <w:r w:rsidR="009E1F23" w:rsidRPr="009E1F23">
        <w:rPr>
          <w:sz w:val="22"/>
          <w:szCs w:val="22"/>
        </w:rPr>
        <w:t>V!*</w:t>
      </w:r>
      <w:proofErr w:type="gramEnd"/>
      <w:r w:rsidR="009E1F23" w:rsidRPr="009E1F23">
        <w:rPr>
          <w:sz w:val="22"/>
          <w:szCs w:val="22"/>
        </w:rPr>
        <w:t>2E</w:t>
      </w:r>
    </w:p>
    <w:p w14:paraId="25C0ADFB" w14:textId="5FE7B502" w:rsidR="00320EFF" w:rsidRPr="009E1F23" w:rsidRDefault="00320EFF" w:rsidP="00320EFF">
      <w:pPr>
        <w:pStyle w:val="Prrafodelista"/>
        <w:ind w:left="360"/>
        <w:jc w:val="both"/>
        <w:rPr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 w:rsidR="009E1F23">
        <w:rPr>
          <w:b/>
          <w:bCs/>
          <w:color w:val="002060"/>
          <w:sz w:val="22"/>
          <w:szCs w:val="22"/>
        </w:rPr>
        <w:t xml:space="preserve"> </w:t>
      </w:r>
      <w:r w:rsidR="009E1F23" w:rsidRPr="009E1F23">
        <w:rPr>
          <w:sz w:val="22"/>
          <w:szCs w:val="22"/>
        </w:rPr>
        <w:t>No es posible por los medios que tenemos además el (</w:t>
      </w:r>
      <w:proofErr w:type="gramStart"/>
      <w:r w:rsidR="009E1F23" w:rsidRPr="009E1F23">
        <w:rPr>
          <w:sz w:val="22"/>
          <w:szCs w:val="22"/>
        </w:rPr>
        <w:t>n!</w:t>
      </w:r>
      <w:proofErr w:type="gramEnd"/>
      <w:r w:rsidR="009E1F23" w:rsidRPr="009E1F23">
        <w:rPr>
          <w:sz w:val="22"/>
          <w:szCs w:val="22"/>
        </w:rPr>
        <w:t>) es un numero exageradamente grande 3.0414093e+64</w:t>
      </w:r>
      <w:r w:rsidR="009E1F23" w:rsidRPr="009E1F23">
        <w:rPr>
          <w:sz w:val="22"/>
          <w:szCs w:val="22"/>
        </w:rPr>
        <w:br/>
        <w:t>Y esto en años serian 8.3555201e+61</w:t>
      </w:r>
    </w:p>
    <w:p w14:paraId="09BC89E3" w14:textId="48A68AD5" w:rsidR="003F4C22" w:rsidRPr="00C82A0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  <w:r w:rsidR="009E1F23">
        <w:rPr>
          <w:b/>
          <w:bCs/>
          <w:color w:val="002060"/>
          <w:sz w:val="22"/>
          <w:szCs w:val="22"/>
        </w:rPr>
        <w:t xml:space="preserve"> </w:t>
      </w:r>
      <w:r w:rsidR="00580A9E">
        <w:rPr>
          <w:sz w:val="22"/>
          <w:szCs w:val="22"/>
        </w:rPr>
        <w:t xml:space="preserve">El código se encarga de ir haciendo </w:t>
      </w:r>
      <w:proofErr w:type="spellStart"/>
      <w:r w:rsidR="00580A9E">
        <w:rPr>
          <w:sz w:val="22"/>
          <w:szCs w:val="22"/>
        </w:rPr>
        <w:t>backtracking</w:t>
      </w:r>
      <w:proofErr w:type="spellEnd"/>
      <w:r w:rsidR="00580A9E">
        <w:rPr>
          <w:sz w:val="22"/>
          <w:szCs w:val="22"/>
        </w:rPr>
        <w:t xml:space="preserve"> con base en las posiciones en las que la reina no podía estar. La estructura de datos empleada fueron los Array (una y dos dimensiones</w:t>
      </w:r>
      <w:r w:rsidR="00785350">
        <w:rPr>
          <w:sz w:val="22"/>
          <w:szCs w:val="22"/>
        </w:rPr>
        <w:t>, la primera para guardar las posibles respuestas, y la segunda para identificar donde no podía estar la</w:t>
      </w:r>
      <w:r w:rsidR="00C82A0F">
        <w:rPr>
          <w:sz w:val="22"/>
          <w:szCs w:val="22"/>
        </w:rPr>
        <w:t>s</w:t>
      </w:r>
      <w:r w:rsidR="00785350">
        <w:rPr>
          <w:sz w:val="22"/>
          <w:szCs w:val="22"/>
        </w:rPr>
        <w:t xml:space="preserve"> reina</w:t>
      </w:r>
      <w:r w:rsidR="00C82A0F">
        <w:rPr>
          <w:sz w:val="22"/>
          <w:szCs w:val="22"/>
        </w:rPr>
        <w:t>s.</w:t>
      </w:r>
    </w:p>
    <w:p w14:paraId="37431C79" w14:textId="3BF376F4" w:rsidR="003F4C22" w:rsidRPr="002129AA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  <w:r w:rsidR="002129AA">
        <w:rPr>
          <w:b/>
          <w:bCs/>
          <w:color w:val="002060"/>
          <w:sz w:val="22"/>
          <w:szCs w:val="22"/>
        </w:rPr>
        <w:t xml:space="preserve"> </w:t>
      </w:r>
      <w:r w:rsidR="002129AA" w:rsidRPr="002129AA">
        <w:rPr>
          <w:sz w:val="22"/>
          <w:szCs w:val="22"/>
        </w:rPr>
        <w:t>O(n</w:t>
      </w:r>
      <w:r w:rsidR="002129AA" w:rsidRPr="000704F0">
        <w:rPr>
          <w:sz w:val="22"/>
          <w:szCs w:val="22"/>
          <w:vertAlign w:val="superscript"/>
        </w:rPr>
        <w:t>2</w:t>
      </w:r>
      <w:r w:rsidR="002129AA" w:rsidRPr="002129AA">
        <w:rPr>
          <w:sz w:val="22"/>
          <w:szCs w:val="22"/>
        </w:rPr>
        <w:t>)</w:t>
      </w:r>
    </w:p>
    <w:p w14:paraId="10EE1DB6" w14:textId="3678C99B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  <w:r w:rsidR="002042F0">
        <w:rPr>
          <w:b/>
          <w:bCs/>
          <w:color w:val="002060"/>
          <w:sz w:val="22"/>
          <w:szCs w:val="22"/>
        </w:rPr>
        <w:t xml:space="preserve"> </w:t>
      </w:r>
      <w:r w:rsidR="002042F0">
        <w:rPr>
          <w:sz w:val="22"/>
          <w:szCs w:val="22"/>
        </w:rPr>
        <w:t xml:space="preserve">n </w:t>
      </w:r>
      <w:r w:rsidR="006832E6">
        <w:rPr>
          <w:sz w:val="22"/>
          <w:szCs w:val="22"/>
        </w:rPr>
        <w:t>es</w:t>
      </w:r>
      <w:r w:rsidR="002042F0">
        <w:rPr>
          <w:sz w:val="22"/>
          <w:szCs w:val="22"/>
        </w:rPr>
        <w:t xml:space="preserve"> el número de filas que se van a digitar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4E8D60D" w:rsidR="006F47C4" w:rsidRDefault="006F47C4" w:rsidP="006F47C4">
      <w:pPr>
        <w:jc w:val="both"/>
        <w:rPr>
          <w:b/>
          <w:bCs/>
          <w:i/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2ECB5AD7" w:rsidR="006F47C4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6DE893A6" w14:textId="77777777" w:rsidR="000704F0" w:rsidRPr="000704F0" w:rsidRDefault="000704F0" w:rsidP="000704F0">
      <w:pPr>
        <w:pStyle w:val="Prrafodelista"/>
        <w:ind w:left="642" w:firstLine="348"/>
        <w:jc w:val="both"/>
        <w:rPr>
          <w:b/>
          <w:bCs/>
          <w:color w:val="002060"/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 xml:space="preserve">4.1.1 </w:t>
      </w:r>
      <w:r w:rsidRPr="000704F0">
        <w:rPr>
          <w:sz w:val="22"/>
          <w:szCs w:val="22"/>
        </w:rPr>
        <w:t>actual &gt; máximo</w:t>
      </w:r>
    </w:p>
    <w:p w14:paraId="3DC80F2C" w14:textId="2DDE3D4C" w:rsidR="000704F0" w:rsidRDefault="000704F0" w:rsidP="000704F0">
      <w:pPr>
        <w:pStyle w:val="Prrafodelista"/>
        <w:ind w:left="642" w:firstLine="348"/>
        <w:jc w:val="both"/>
        <w:rPr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 xml:space="preserve">4.1.2 </w:t>
      </w:r>
      <w:r w:rsidRPr="000704F0">
        <w:rPr>
          <w:sz w:val="22"/>
          <w:szCs w:val="22"/>
        </w:rPr>
        <w:t>O(</w:t>
      </w:r>
      <w:r w:rsidR="005A38CB">
        <w:rPr>
          <w:sz w:val="22"/>
          <w:szCs w:val="22"/>
        </w:rPr>
        <w:t>n</w:t>
      </w:r>
      <w:r w:rsidRPr="000704F0">
        <w:rPr>
          <w:sz w:val="22"/>
          <w:szCs w:val="22"/>
          <w:vertAlign w:val="superscript"/>
        </w:rPr>
        <w:t>2</w:t>
      </w:r>
      <w:r w:rsidRPr="000704F0">
        <w:rPr>
          <w:sz w:val="22"/>
          <w:szCs w:val="22"/>
        </w:rPr>
        <w:t>)</w:t>
      </w:r>
      <w:r w:rsidR="005A38CB">
        <w:rPr>
          <w:sz w:val="22"/>
          <w:szCs w:val="22"/>
        </w:rPr>
        <w:t>, donde n es el arreglo a</w:t>
      </w:r>
    </w:p>
    <w:p w14:paraId="41E263D3" w14:textId="77777777" w:rsidR="00E652C1" w:rsidRPr="00E652C1" w:rsidRDefault="00E652C1" w:rsidP="00E652C1">
      <w:pPr>
        <w:jc w:val="both"/>
        <w:rPr>
          <w:sz w:val="22"/>
          <w:szCs w:val="22"/>
        </w:rPr>
      </w:pPr>
    </w:p>
    <w:p w14:paraId="1FE5C3EE" w14:textId="58DA4278" w:rsidR="00150861" w:rsidRDefault="00602175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n/</w:t>
      </w:r>
    </w:p>
    <w:p w14:paraId="4834D50D" w14:textId="77777777" w:rsidR="00E652C1" w:rsidRPr="001321F7" w:rsidRDefault="00E652C1" w:rsidP="00E652C1">
      <w:pPr>
        <w:pStyle w:val="Prrafodelista"/>
        <w:ind w:left="990"/>
        <w:jc w:val="both"/>
        <w:rPr>
          <w:sz w:val="22"/>
          <w:szCs w:val="22"/>
        </w:rPr>
      </w:pPr>
    </w:p>
    <w:p w14:paraId="46826112" w14:textId="76CAA288" w:rsidR="00602175" w:rsidRDefault="00602175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719D68B7" w14:textId="1F4C7E75" w:rsidR="00602175" w:rsidRDefault="00602175" w:rsidP="00602175">
      <w:pPr>
        <w:pStyle w:val="Prrafodelista"/>
        <w:ind w:left="990"/>
        <w:jc w:val="both"/>
        <w:rPr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3</w:t>
      </w:r>
      <w:r w:rsidRPr="000704F0">
        <w:rPr>
          <w:b/>
          <w:bCs/>
          <w:color w:val="002060"/>
          <w:sz w:val="22"/>
          <w:szCs w:val="22"/>
        </w:rPr>
        <w:t xml:space="preserve">.1 </w:t>
      </w:r>
      <w:r>
        <w:rPr>
          <w:sz w:val="22"/>
          <w:szCs w:val="22"/>
        </w:rPr>
        <w:t>i -m</w:t>
      </w:r>
    </w:p>
    <w:p w14:paraId="04BCEF52" w14:textId="089AECA6" w:rsidR="00602175" w:rsidRDefault="00602175" w:rsidP="00602175">
      <w:pPr>
        <w:pStyle w:val="Prrafodelista"/>
        <w:ind w:left="990"/>
        <w:jc w:val="both"/>
        <w:rPr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3</w:t>
      </w:r>
      <w:r w:rsidRPr="000704F0">
        <w:rPr>
          <w:b/>
          <w:bCs/>
          <w:color w:val="002060"/>
          <w:sz w:val="22"/>
          <w:szCs w:val="22"/>
        </w:rPr>
        <w:t>.</w:t>
      </w:r>
      <w:r w:rsidR="00057BE3">
        <w:rPr>
          <w:b/>
          <w:bCs/>
          <w:color w:val="002060"/>
          <w:sz w:val="22"/>
          <w:szCs w:val="22"/>
        </w:rPr>
        <w:t>2</w:t>
      </w:r>
      <w:r w:rsidRPr="000704F0">
        <w:rPr>
          <w:b/>
          <w:bCs/>
          <w:color w:val="002060"/>
          <w:sz w:val="22"/>
          <w:szCs w:val="22"/>
        </w:rPr>
        <w:t xml:space="preserve"> </w:t>
      </w:r>
      <w:r w:rsidRPr="00B97C7E">
        <w:rPr>
          <w:sz w:val="22"/>
          <w:szCs w:val="22"/>
        </w:rPr>
        <w:t>n</w:t>
      </w:r>
    </w:p>
    <w:p w14:paraId="2DAF1C56" w14:textId="6DA82B34" w:rsidR="00602175" w:rsidRDefault="00057BE3" w:rsidP="00602175">
      <w:pPr>
        <w:pStyle w:val="Prrafodelista"/>
        <w:ind w:left="990"/>
        <w:jc w:val="both"/>
        <w:rPr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3</w:t>
      </w:r>
      <w:r w:rsidRPr="000704F0">
        <w:rPr>
          <w:b/>
          <w:bCs/>
          <w:color w:val="002060"/>
          <w:sz w:val="22"/>
          <w:szCs w:val="22"/>
        </w:rPr>
        <w:t>.</w:t>
      </w:r>
      <w:r>
        <w:rPr>
          <w:b/>
          <w:bCs/>
          <w:color w:val="002060"/>
          <w:sz w:val="22"/>
          <w:szCs w:val="22"/>
        </w:rPr>
        <w:t>3</w:t>
      </w:r>
      <w:r w:rsidRPr="000704F0">
        <w:rPr>
          <w:b/>
          <w:bCs/>
          <w:color w:val="002060"/>
          <w:sz w:val="22"/>
          <w:szCs w:val="22"/>
        </w:rPr>
        <w:t xml:space="preserve"> </w:t>
      </w:r>
      <w:r>
        <w:rPr>
          <w:sz w:val="22"/>
          <w:szCs w:val="22"/>
        </w:rPr>
        <w:t>O(n*m)</w:t>
      </w:r>
    </w:p>
    <w:p w14:paraId="678E4AD9" w14:textId="77777777" w:rsidR="00E652C1" w:rsidRPr="00602175" w:rsidRDefault="00E652C1" w:rsidP="00602175">
      <w:pPr>
        <w:pStyle w:val="Prrafodelista"/>
        <w:ind w:left="990"/>
        <w:jc w:val="both"/>
        <w:rPr>
          <w:sz w:val="22"/>
          <w:szCs w:val="22"/>
        </w:rPr>
      </w:pPr>
    </w:p>
    <w:p w14:paraId="0BAD0DB5" w14:textId="23CD9730" w:rsidR="00E908D9" w:rsidRPr="00E96A8B" w:rsidRDefault="00E908D9" w:rsidP="00E908D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08F3844A" w14:textId="77777777" w:rsidR="00E908D9" w:rsidRDefault="00E908D9" w:rsidP="00E908D9">
      <w:pPr>
        <w:pStyle w:val="Prrafodelista"/>
        <w:ind w:left="282" w:firstLine="708"/>
        <w:jc w:val="both"/>
        <w:rPr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4</w:t>
      </w:r>
      <w:r w:rsidRPr="000704F0">
        <w:rPr>
          <w:b/>
          <w:bCs/>
          <w:color w:val="002060"/>
          <w:sz w:val="22"/>
          <w:szCs w:val="22"/>
        </w:rPr>
        <w:t xml:space="preserve">.1 </w:t>
      </w:r>
      <w:r>
        <w:rPr>
          <w:sz w:val="22"/>
          <w:szCs w:val="22"/>
        </w:rPr>
        <w:t>temp%10</w:t>
      </w:r>
    </w:p>
    <w:p w14:paraId="0126D2D1" w14:textId="6654EEE0" w:rsidR="00E908D9" w:rsidRDefault="00E908D9" w:rsidP="00E908D9">
      <w:pPr>
        <w:pStyle w:val="Prrafodelista"/>
        <w:ind w:left="282" w:firstLine="708"/>
        <w:jc w:val="both"/>
        <w:rPr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4</w:t>
      </w:r>
      <w:r w:rsidRPr="000704F0">
        <w:rPr>
          <w:b/>
          <w:bCs/>
          <w:color w:val="002060"/>
          <w:sz w:val="22"/>
          <w:szCs w:val="22"/>
        </w:rPr>
        <w:t>.</w:t>
      </w:r>
      <w:r>
        <w:rPr>
          <w:b/>
          <w:bCs/>
          <w:color w:val="002060"/>
          <w:sz w:val="22"/>
          <w:szCs w:val="22"/>
        </w:rPr>
        <w:t xml:space="preserve">2 </w:t>
      </w:r>
      <w:r>
        <w:rPr>
          <w:sz w:val="22"/>
          <w:szCs w:val="22"/>
        </w:rPr>
        <w:t>D</w:t>
      </w:r>
    </w:p>
    <w:p w14:paraId="294FC84C" w14:textId="64B38353" w:rsidR="00E908D9" w:rsidRDefault="00E908D9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4B7F5E99" w14:textId="754F4544" w:rsidR="00E908D9" w:rsidRDefault="00E908D9" w:rsidP="00E908D9">
      <w:pPr>
        <w:pStyle w:val="Prrafodelista"/>
        <w:ind w:left="282" w:firstLine="708"/>
        <w:jc w:val="both"/>
        <w:rPr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5</w:t>
      </w:r>
      <w:r w:rsidRPr="000704F0">
        <w:rPr>
          <w:b/>
          <w:bCs/>
          <w:color w:val="002060"/>
          <w:sz w:val="22"/>
          <w:szCs w:val="22"/>
        </w:rPr>
        <w:t>.1</w:t>
      </w:r>
      <w:r>
        <w:rPr>
          <w:b/>
          <w:bCs/>
          <w:color w:val="002060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z w:val="22"/>
          <w:szCs w:val="22"/>
        </w:rPr>
        <w:t>+1</w:t>
      </w:r>
    </w:p>
    <w:p w14:paraId="07373019" w14:textId="6E474B45" w:rsidR="00E908D9" w:rsidRPr="00E908D9" w:rsidRDefault="00E908D9" w:rsidP="00E908D9">
      <w:pPr>
        <w:pStyle w:val="Prrafodelista"/>
        <w:ind w:left="990"/>
        <w:jc w:val="both"/>
        <w:rPr>
          <w:sz w:val="22"/>
          <w:szCs w:val="22"/>
        </w:rPr>
      </w:pPr>
      <w:r w:rsidRPr="000704F0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5</w:t>
      </w:r>
      <w:r w:rsidRPr="000704F0">
        <w:rPr>
          <w:b/>
          <w:bCs/>
          <w:color w:val="002060"/>
          <w:sz w:val="22"/>
          <w:szCs w:val="22"/>
        </w:rPr>
        <w:t>.</w:t>
      </w:r>
      <w:r>
        <w:rPr>
          <w:b/>
          <w:bCs/>
          <w:color w:val="002060"/>
          <w:sz w:val="22"/>
          <w:szCs w:val="22"/>
        </w:rPr>
        <w:t>2</w:t>
      </w:r>
      <w:r w:rsidR="00CB49E6">
        <w:rPr>
          <w:b/>
          <w:bCs/>
          <w:color w:val="002060"/>
          <w:sz w:val="22"/>
          <w:szCs w:val="22"/>
        </w:rPr>
        <w:t xml:space="preserve"> </w:t>
      </w:r>
      <w:proofErr w:type="spellStart"/>
      <w:r w:rsidR="00CB49E6" w:rsidRPr="00E908D9">
        <w:rPr>
          <w:sz w:val="22"/>
          <w:szCs w:val="22"/>
        </w:rPr>
        <w:t>right</w:t>
      </w:r>
      <w:proofErr w:type="spellEnd"/>
      <w:r>
        <w:rPr>
          <w:b/>
          <w:bCs/>
          <w:color w:val="002060"/>
          <w:sz w:val="22"/>
          <w:szCs w:val="22"/>
        </w:rPr>
        <w:t xml:space="preserve"> </w:t>
      </w:r>
      <w:r w:rsidRPr="00E908D9">
        <w:rPr>
          <w:sz w:val="22"/>
          <w:szCs w:val="22"/>
        </w:rPr>
        <w:t xml:space="preserve">== </w:t>
      </w:r>
      <w:proofErr w:type="spellStart"/>
      <w:r w:rsidR="00CB49E6" w:rsidRPr="00E908D9">
        <w:rPr>
          <w:sz w:val="22"/>
          <w:szCs w:val="22"/>
        </w:rPr>
        <w:t>left</w:t>
      </w:r>
      <w:proofErr w:type="spellEnd"/>
    </w:p>
    <w:p w14:paraId="0BE8C566" w14:textId="341A3FBA" w:rsidR="00E908D9" w:rsidRDefault="00E908D9" w:rsidP="00E96A8B">
      <w:pPr>
        <w:pStyle w:val="Prrafodelista"/>
        <w:ind w:left="282" w:firstLine="708"/>
        <w:jc w:val="both"/>
        <w:rPr>
          <w:sz w:val="22"/>
          <w:szCs w:val="22"/>
        </w:rPr>
      </w:pPr>
    </w:p>
    <w:p w14:paraId="4118E6E4" w14:textId="77777777" w:rsidR="00E96A8B" w:rsidRPr="00E908D9" w:rsidRDefault="00E96A8B" w:rsidP="00E908D9">
      <w:pPr>
        <w:jc w:val="both"/>
        <w:rPr>
          <w:sz w:val="22"/>
          <w:szCs w:val="22"/>
        </w:rPr>
      </w:pP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0F70EA18" w14:textId="1A0FDEA6" w:rsidR="007B5F04" w:rsidRPr="00150861" w:rsidRDefault="007B5F04" w:rsidP="00150861">
      <w:pPr>
        <w:jc w:val="both"/>
        <w:rPr>
          <w:sz w:val="22"/>
          <w:szCs w:val="22"/>
          <w:lang w:val="es-CO"/>
        </w:rPr>
      </w:pPr>
    </w:p>
    <w:sectPr w:rsidR="007B5F04" w:rsidRPr="00150861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07233" w14:textId="77777777" w:rsidR="003F4C2C" w:rsidRDefault="003F4C2C" w:rsidP="004071A1">
      <w:r>
        <w:separator/>
      </w:r>
    </w:p>
  </w:endnote>
  <w:endnote w:type="continuationSeparator" w:id="0">
    <w:p w14:paraId="480D15E6" w14:textId="77777777" w:rsidR="003F4C2C" w:rsidRDefault="003F4C2C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8695D" w14:textId="77777777" w:rsidR="003F4C2C" w:rsidRDefault="003F4C2C" w:rsidP="004071A1">
      <w:r>
        <w:separator/>
      </w:r>
    </w:p>
  </w:footnote>
  <w:footnote w:type="continuationSeparator" w:id="0">
    <w:p w14:paraId="6D3BA52D" w14:textId="77777777" w:rsidR="003F4C2C" w:rsidRDefault="003F4C2C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0C2E1788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6C0637" w:rsidRPr="006C0637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538540A9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6C0637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6C0637"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052A"/>
    <w:rsid w:val="0003207D"/>
    <w:rsid w:val="000321F5"/>
    <w:rsid w:val="00035772"/>
    <w:rsid w:val="00036181"/>
    <w:rsid w:val="00036208"/>
    <w:rsid w:val="000368FB"/>
    <w:rsid w:val="00043D10"/>
    <w:rsid w:val="00050AAD"/>
    <w:rsid w:val="00056844"/>
    <w:rsid w:val="00057BE3"/>
    <w:rsid w:val="00066590"/>
    <w:rsid w:val="000704F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0861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2F0"/>
    <w:rsid w:val="00204642"/>
    <w:rsid w:val="00207438"/>
    <w:rsid w:val="002123CE"/>
    <w:rsid w:val="002129AA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4C2C"/>
    <w:rsid w:val="003F5BB7"/>
    <w:rsid w:val="003F7296"/>
    <w:rsid w:val="004016A3"/>
    <w:rsid w:val="004037B2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2880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A9E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38CB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2175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32E6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637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6D4D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24FA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85350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400C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1F23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2632C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97C7E"/>
    <w:rsid w:val="00BA42E5"/>
    <w:rsid w:val="00BA4CAE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2A0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49E6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1792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573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1259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52C1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08D9"/>
    <w:rsid w:val="00E9370D"/>
    <w:rsid w:val="00E96A8B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190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E49FD-4E12-4863-AB35-CA9D8915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Tomas Bernal Zuluaga</cp:lastModifiedBy>
  <cp:revision>312</cp:revision>
  <cp:lastPrinted>2019-01-22T00:16:00Z</cp:lastPrinted>
  <dcterms:created xsi:type="dcterms:W3CDTF">2019-01-17T22:16:00Z</dcterms:created>
  <dcterms:modified xsi:type="dcterms:W3CDTF">2022-03-07T04:53:00Z</dcterms:modified>
</cp:coreProperties>
</file>