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EFC38" w14:textId="77777777" w:rsidR="006F47C4" w:rsidRDefault="006F47C4" w:rsidP="00DB0FDD">
      <w:pPr>
        <w:pStyle w:val="Textoindependiente"/>
        <w:spacing w:before="3"/>
        <w:ind w:firstLine="408"/>
        <w:jc w:val="center"/>
        <w:rPr>
          <w:rFonts w:ascii="Arial" w:hAnsi="Arial" w:cs="Arial"/>
          <w:b/>
          <w:color w:val="000064"/>
          <w:sz w:val="40"/>
          <w:szCs w:val="32"/>
        </w:rPr>
      </w:pPr>
    </w:p>
    <w:p w14:paraId="0C854CD2" w14:textId="5ADE4564" w:rsidR="00DB0FDD" w:rsidRPr="00DE2010" w:rsidRDefault="00EE7C5A" w:rsidP="00DB0FDD">
      <w:pPr>
        <w:pStyle w:val="Textoindependiente"/>
        <w:spacing w:before="3"/>
        <w:ind w:firstLine="408"/>
        <w:jc w:val="center"/>
        <w:rPr>
          <w:rFonts w:ascii="Arial" w:hAnsi="Arial" w:cs="Arial"/>
          <w:b/>
          <w:color w:val="000064"/>
          <w:sz w:val="40"/>
          <w:szCs w:val="32"/>
          <w:lang/>
        </w:rPr>
      </w:pPr>
      <w:r>
        <w:rPr>
          <w:rFonts w:ascii="Arial" w:hAnsi="Arial" w:cs="Arial"/>
          <w:b/>
          <w:color w:val="000064"/>
          <w:sz w:val="40"/>
          <w:szCs w:val="32"/>
        </w:rPr>
        <w:t>Laboratorio Nro.</w:t>
      </w:r>
      <w:r w:rsidR="00DB0FDD" w:rsidRPr="00C36E70">
        <w:rPr>
          <w:rFonts w:ascii="Arial" w:hAnsi="Arial" w:cs="Arial"/>
          <w:b/>
          <w:color w:val="000064"/>
          <w:sz w:val="40"/>
          <w:szCs w:val="32"/>
        </w:rPr>
        <w:t xml:space="preserve"> </w:t>
      </w:r>
      <w:r w:rsidR="00DE2010">
        <w:rPr>
          <w:rFonts w:ascii="Arial" w:hAnsi="Arial" w:cs="Arial"/>
          <w:b/>
          <w:color w:val="000064"/>
          <w:sz w:val="40"/>
          <w:szCs w:val="32"/>
          <w:lang/>
        </w:rPr>
        <w:t>1</w:t>
      </w:r>
      <w:r w:rsidR="00DB0FDD" w:rsidRPr="00C36E70">
        <w:rPr>
          <w:rFonts w:ascii="Arial" w:hAnsi="Arial" w:cs="Arial"/>
          <w:b/>
          <w:color w:val="000064"/>
          <w:sz w:val="40"/>
          <w:szCs w:val="32"/>
        </w:rPr>
        <w:br/>
      </w:r>
      <w:r w:rsidR="00DE2010" w:rsidRPr="00DE2010">
        <w:rPr>
          <w:rFonts w:ascii="Arial" w:hAnsi="Arial" w:cs="Arial"/>
          <w:b/>
          <w:color w:val="000064"/>
          <w:sz w:val="40"/>
          <w:szCs w:val="32"/>
        </w:rPr>
        <w:t>Implementación de grafos</w:t>
      </w:r>
    </w:p>
    <w:p w14:paraId="27C4BF98" w14:textId="19AAE7A7" w:rsidR="006F47C4" w:rsidRDefault="006F47C4" w:rsidP="00DB0FDD">
      <w:pPr>
        <w:pStyle w:val="Textoindependiente"/>
        <w:spacing w:before="3"/>
        <w:ind w:firstLine="408"/>
        <w:jc w:val="center"/>
        <w:rPr>
          <w:rFonts w:ascii="Arial" w:hAnsi="Arial" w:cs="Arial"/>
          <w:b/>
          <w:color w:val="000064"/>
          <w:sz w:val="40"/>
          <w:szCs w:val="32"/>
        </w:rPr>
      </w:pPr>
    </w:p>
    <w:p w14:paraId="63C2FCAF" w14:textId="5370111F" w:rsidR="006F47C4" w:rsidRPr="006F47C4" w:rsidRDefault="006F47C4" w:rsidP="006F47C4">
      <w:pPr>
        <w:pStyle w:val="Textoindependiente"/>
        <w:rPr>
          <w:rFonts w:ascii="Arial" w:hAnsi="Arial" w:cs="Arial"/>
          <w:sz w:val="22"/>
          <w:szCs w:val="22"/>
        </w:rPr>
      </w:pPr>
    </w:p>
    <w:tbl>
      <w:tblPr>
        <w:tblW w:w="0" w:type="auto"/>
        <w:tblLayout w:type="fixed"/>
        <w:tblLook w:val="0000" w:firstRow="0" w:lastRow="0" w:firstColumn="0" w:lastColumn="0" w:noHBand="0" w:noVBand="0"/>
      </w:tblPr>
      <w:tblGrid>
        <w:gridCol w:w="4605"/>
        <w:gridCol w:w="4605"/>
      </w:tblGrid>
      <w:tr w:rsidR="006F47C4" w:rsidRPr="006F47C4" w14:paraId="07984F0E" w14:textId="77777777" w:rsidTr="002E3E49">
        <w:tc>
          <w:tcPr>
            <w:tcW w:w="4605" w:type="dxa"/>
            <w:shd w:val="clear" w:color="auto" w:fill="auto"/>
          </w:tcPr>
          <w:p w14:paraId="1007AE70" w14:textId="08176A57" w:rsidR="006F47C4" w:rsidRPr="00DE2010" w:rsidRDefault="00DE2010" w:rsidP="002E3E49">
            <w:pPr>
              <w:jc w:val="center"/>
              <w:rPr>
                <w:sz w:val="22"/>
                <w:szCs w:val="22"/>
                <w:lang/>
              </w:rPr>
            </w:pPr>
            <w:r>
              <w:rPr>
                <w:b/>
                <w:bCs/>
                <w:sz w:val="22"/>
                <w:szCs w:val="22"/>
                <w:lang/>
              </w:rPr>
              <w:t>Tom</w:t>
            </w:r>
            <w:r w:rsidR="00010463">
              <w:rPr>
                <w:b/>
                <w:bCs/>
                <w:sz w:val="22"/>
                <w:szCs w:val="22"/>
                <w:lang w:val="es-CO"/>
              </w:rPr>
              <w:t>á</w:t>
            </w:r>
            <w:r>
              <w:rPr>
                <w:b/>
                <w:bCs/>
                <w:sz w:val="22"/>
                <w:szCs w:val="22"/>
                <w:lang/>
              </w:rPr>
              <w:t>s Bernal Zuluaga</w:t>
            </w:r>
          </w:p>
          <w:p w14:paraId="11BBC13A" w14:textId="77777777" w:rsidR="006F47C4" w:rsidRPr="006F47C4" w:rsidRDefault="006F47C4" w:rsidP="002E3E49">
            <w:pPr>
              <w:jc w:val="center"/>
              <w:rPr>
                <w:sz w:val="22"/>
                <w:szCs w:val="22"/>
              </w:rPr>
            </w:pPr>
            <w:r w:rsidRPr="006F47C4">
              <w:rPr>
                <w:bCs/>
                <w:sz w:val="22"/>
                <w:szCs w:val="22"/>
              </w:rPr>
              <w:t>Universidad Eafit</w:t>
            </w:r>
          </w:p>
          <w:p w14:paraId="6AF08CEF" w14:textId="77777777" w:rsidR="006F47C4" w:rsidRPr="006F47C4" w:rsidRDefault="006F47C4" w:rsidP="002E3E49">
            <w:pPr>
              <w:jc w:val="center"/>
              <w:rPr>
                <w:sz w:val="22"/>
                <w:szCs w:val="22"/>
              </w:rPr>
            </w:pPr>
            <w:r w:rsidRPr="006F47C4">
              <w:rPr>
                <w:bCs/>
                <w:sz w:val="22"/>
                <w:szCs w:val="22"/>
              </w:rPr>
              <w:t>Medellín, Colombia</w:t>
            </w:r>
          </w:p>
          <w:p w14:paraId="13A00ACE" w14:textId="52B9C0BD" w:rsidR="00DE2010" w:rsidRDefault="00DE2010" w:rsidP="00DE2010">
            <w:pPr>
              <w:jc w:val="center"/>
              <w:rPr>
                <w:sz w:val="22"/>
                <w:szCs w:val="22"/>
              </w:rPr>
            </w:pPr>
            <w:r>
              <w:rPr>
                <w:bCs/>
                <w:sz w:val="22"/>
                <w:szCs w:val="22"/>
                <w:lang/>
              </w:rPr>
              <w:t>tbernalz@eafit.edu.co</w:t>
            </w:r>
          </w:p>
          <w:p w14:paraId="6B040B8E" w14:textId="77777777" w:rsidR="00DE2010" w:rsidRDefault="00DE2010" w:rsidP="00DE2010">
            <w:pPr>
              <w:jc w:val="center"/>
              <w:rPr>
                <w:sz w:val="22"/>
                <w:szCs w:val="22"/>
              </w:rPr>
            </w:pPr>
          </w:p>
          <w:p w14:paraId="153C23E0" w14:textId="67793FC2" w:rsidR="00DE2010" w:rsidRPr="00052F01" w:rsidRDefault="00177A60" w:rsidP="00DE2010">
            <w:pPr>
              <w:jc w:val="center"/>
              <w:rPr>
                <w:sz w:val="22"/>
                <w:szCs w:val="22"/>
                <w:lang/>
              </w:rPr>
            </w:pPr>
            <w:r>
              <w:rPr>
                <w:b/>
                <w:bCs/>
                <w:sz w:val="22"/>
                <w:szCs w:val="22"/>
                <w:lang/>
              </w:rPr>
              <w:t>Andr</w:t>
            </w:r>
            <w:r w:rsidR="00052F01">
              <w:rPr>
                <w:b/>
                <w:bCs/>
                <w:sz w:val="22"/>
                <w:szCs w:val="22"/>
                <w:lang w:val="es-CO"/>
              </w:rPr>
              <w:t>é</w:t>
            </w:r>
            <w:r>
              <w:rPr>
                <w:b/>
                <w:bCs/>
                <w:sz w:val="22"/>
                <w:szCs w:val="22"/>
                <w:lang/>
              </w:rPr>
              <w:t>s Prada Rodr</w:t>
            </w:r>
            <w:r w:rsidR="00052F01">
              <w:rPr>
                <w:b/>
                <w:bCs/>
                <w:sz w:val="22"/>
                <w:szCs w:val="22"/>
                <w:lang w:val="es-CO"/>
              </w:rPr>
              <w:t>í</w:t>
            </w:r>
            <w:r>
              <w:rPr>
                <w:b/>
                <w:bCs/>
                <w:sz w:val="22"/>
                <w:szCs w:val="22"/>
                <w:lang/>
              </w:rPr>
              <w:t>guez</w:t>
            </w:r>
          </w:p>
          <w:p w14:paraId="3F390165" w14:textId="77777777" w:rsidR="00DE2010" w:rsidRPr="006F47C4" w:rsidRDefault="00DE2010" w:rsidP="00DE2010">
            <w:pPr>
              <w:jc w:val="center"/>
              <w:rPr>
                <w:sz w:val="22"/>
                <w:szCs w:val="22"/>
              </w:rPr>
            </w:pPr>
            <w:r w:rsidRPr="006F47C4">
              <w:rPr>
                <w:bCs/>
                <w:sz w:val="22"/>
                <w:szCs w:val="22"/>
              </w:rPr>
              <w:t>Universidad Eafit</w:t>
            </w:r>
          </w:p>
          <w:p w14:paraId="08F7624D" w14:textId="288410DC" w:rsidR="00DE2010" w:rsidRPr="006F47C4" w:rsidRDefault="00DE2010" w:rsidP="00DE2010">
            <w:pPr>
              <w:jc w:val="center"/>
              <w:rPr>
                <w:sz w:val="22"/>
                <w:szCs w:val="22"/>
              </w:rPr>
            </w:pPr>
            <w:r w:rsidRPr="006F47C4">
              <w:rPr>
                <w:bCs/>
                <w:sz w:val="22"/>
                <w:szCs w:val="22"/>
              </w:rPr>
              <w:t>Medellín, Colombia</w:t>
            </w:r>
          </w:p>
          <w:p w14:paraId="1582D8F3" w14:textId="58C94C2E" w:rsidR="00DE2010" w:rsidRPr="006F47C4" w:rsidRDefault="00DE2010" w:rsidP="00DE2010">
            <w:pPr>
              <w:jc w:val="center"/>
              <w:rPr>
                <w:sz w:val="22"/>
                <w:szCs w:val="22"/>
              </w:rPr>
            </w:pPr>
            <w:r>
              <w:rPr>
                <w:bCs/>
                <w:sz w:val="22"/>
                <w:szCs w:val="22"/>
                <w:lang/>
              </w:rPr>
              <w:t>apradar</w:t>
            </w:r>
            <w:r w:rsidRPr="006F47C4">
              <w:rPr>
                <w:bCs/>
                <w:sz w:val="22"/>
                <w:szCs w:val="22"/>
              </w:rPr>
              <w:t>@eafit.edu.co</w:t>
            </w:r>
          </w:p>
          <w:p w14:paraId="39917F54" w14:textId="4115620A" w:rsidR="00DE2010" w:rsidRPr="00DE2010" w:rsidRDefault="00DE2010" w:rsidP="00DE2010">
            <w:pPr>
              <w:jc w:val="center"/>
              <w:rPr>
                <w:sz w:val="22"/>
                <w:szCs w:val="22"/>
              </w:rPr>
            </w:pPr>
          </w:p>
        </w:tc>
        <w:tc>
          <w:tcPr>
            <w:tcW w:w="4605" w:type="dxa"/>
            <w:shd w:val="clear" w:color="auto" w:fill="auto"/>
          </w:tcPr>
          <w:p w14:paraId="1DCE81E6" w14:textId="4CE9F397" w:rsidR="006F47C4" w:rsidRPr="00DE2010" w:rsidRDefault="00DE2010" w:rsidP="002E3E49">
            <w:pPr>
              <w:jc w:val="center"/>
              <w:rPr>
                <w:sz w:val="22"/>
                <w:szCs w:val="22"/>
                <w:lang/>
              </w:rPr>
            </w:pPr>
            <w:r>
              <w:rPr>
                <w:b/>
                <w:bCs/>
                <w:sz w:val="22"/>
                <w:szCs w:val="22"/>
                <w:lang/>
              </w:rPr>
              <w:t>Damián Duque López</w:t>
            </w:r>
          </w:p>
          <w:p w14:paraId="165A19DE" w14:textId="77777777" w:rsidR="006F47C4" w:rsidRPr="006F47C4" w:rsidRDefault="006F47C4" w:rsidP="002E3E49">
            <w:pPr>
              <w:jc w:val="center"/>
              <w:rPr>
                <w:sz w:val="22"/>
                <w:szCs w:val="22"/>
              </w:rPr>
            </w:pPr>
            <w:r w:rsidRPr="006F47C4">
              <w:rPr>
                <w:bCs/>
                <w:sz w:val="22"/>
                <w:szCs w:val="22"/>
              </w:rPr>
              <w:t>Universidad Eafit</w:t>
            </w:r>
          </w:p>
          <w:p w14:paraId="199F0DCD" w14:textId="77777777" w:rsidR="006F47C4" w:rsidRPr="006F47C4" w:rsidRDefault="006F47C4" w:rsidP="002E3E49">
            <w:pPr>
              <w:jc w:val="center"/>
              <w:rPr>
                <w:sz w:val="22"/>
                <w:szCs w:val="22"/>
              </w:rPr>
            </w:pPr>
            <w:r w:rsidRPr="006F47C4">
              <w:rPr>
                <w:bCs/>
                <w:sz w:val="22"/>
                <w:szCs w:val="22"/>
              </w:rPr>
              <w:t>Medellín, Colombia</w:t>
            </w:r>
          </w:p>
          <w:p w14:paraId="05E13523" w14:textId="60340A1C" w:rsidR="006F47C4" w:rsidRDefault="00DE2010" w:rsidP="002E3E49">
            <w:pPr>
              <w:jc w:val="center"/>
              <w:rPr>
                <w:bCs/>
                <w:sz w:val="22"/>
                <w:szCs w:val="22"/>
              </w:rPr>
            </w:pPr>
            <w:r>
              <w:rPr>
                <w:bCs/>
                <w:sz w:val="22"/>
                <w:szCs w:val="22"/>
                <w:lang/>
              </w:rPr>
              <w:t>daduquel</w:t>
            </w:r>
            <w:r w:rsidR="006F47C4" w:rsidRPr="006F47C4">
              <w:rPr>
                <w:bCs/>
                <w:sz w:val="22"/>
                <w:szCs w:val="22"/>
              </w:rPr>
              <w:t>@eafit.edu.co</w:t>
            </w:r>
          </w:p>
          <w:p w14:paraId="4774BA73" w14:textId="77777777" w:rsidR="00DE2010" w:rsidRPr="006F47C4" w:rsidRDefault="00DE2010" w:rsidP="002E3E49">
            <w:pPr>
              <w:jc w:val="center"/>
              <w:rPr>
                <w:sz w:val="22"/>
                <w:szCs w:val="22"/>
              </w:rPr>
            </w:pPr>
          </w:p>
          <w:p w14:paraId="7CE81AE4" w14:textId="77777777" w:rsidR="006F47C4" w:rsidRDefault="006F47C4" w:rsidP="002E3E49">
            <w:pPr>
              <w:jc w:val="center"/>
              <w:rPr>
                <w:b/>
                <w:bCs/>
                <w:sz w:val="22"/>
                <w:szCs w:val="22"/>
              </w:rPr>
            </w:pPr>
          </w:p>
          <w:p w14:paraId="4CF8C523" w14:textId="77777777" w:rsidR="00DE2010" w:rsidRDefault="00DE2010" w:rsidP="002E3E49">
            <w:pPr>
              <w:jc w:val="center"/>
              <w:rPr>
                <w:b/>
                <w:bCs/>
                <w:sz w:val="22"/>
                <w:szCs w:val="22"/>
              </w:rPr>
            </w:pPr>
          </w:p>
          <w:p w14:paraId="2BC03404" w14:textId="6F5C8F77" w:rsidR="00DE2010" w:rsidRPr="006F47C4" w:rsidRDefault="00DE2010" w:rsidP="002E3E49">
            <w:pPr>
              <w:jc w:val="center"/>
              <w:rPr>
                <w:b/>
                <w:bCs/>
                <w:sz w:val="22"/>
                <w:szCs w:val="22"/>
              </w:rPr>
            </w:pPr>
          </w:p>
        </w:tc>
      </w:tr>
    </w:tbl>
    <w:p w14:paraId="791D7824" w14:textId="77777777" w:rsidR="006F47C4" w:rsidRPr="006F47C4" w:rsidRDefault="006F47C4" w:rsidP="006F47C4">
      <w:pPr>
        <w:rPr>
          <w:b/>
          <w:bCs/>
          <w:sz w:val="22"/>
          <w:szCs w:val="22"/>
        </w:rPr>
      </w:pPr>
    </w:p>
    <w:p w14:paraId="7A96F5C9" w14:textId="77777777" w:rsidR="006F47C4" w:rsidRPr="006F47C4" w:rsidRDefault="006F47C4" w:rsidP="006F47C4">
      <w:pPr>
        <w:rPr>
          <w:b/>
          <w:bCs/>
          <w:sz w:val="22"/>
          <w:szCs w:val="22"/>
        </w:rPr>
      </w:pPr>
    </w:p>
    <w:p w14:paraId="0C6011D7" w14:textId="77777777" w:rsidR="006F47C4" w:rsidRPr="006F47C4" w:rsidRDefault="006F47C4" w:rsidP="006F47C4">
      <w:pPr>
        <w:rPr>
          <w:sz w:val="22"/>
          <w:szCs w:val="22"/>
        </w:rPr>
      </w:pPr>
      <w:r w:rsidRPr="006F47C4">
        <w:rPr>
          <w:b/>
          <w:bCs/>
          <w:color w:val="002060"/>
          <w:sz w:val="22"/>
          <w:szCs w:val="22"/>
        </w:rPr>
        <w:t>3)</w:t>
      </w:r>
      <w:r w:rsidRPr="006F47C4">
        <w:rPr>
          <w:b/>
          <w:bCs/>
          <w:sz w:val="22"/>
          <w:szCs w:val="22"/>
        </w:rPr>
        <w:t xml:space="preserve"> Simulacro de preguntas de sustentación de Proyectos</w:t>
      </w:r>
    </w:p>
    <w:p w14:paraId="5C991548" w14:textId="77777777" w:rsidR="006F47C4" w:rsidRPr="006F47C4" w:rsidRDefault="006F47C4" w:rsidP="006F47C4">
      <w:pPr>
        <w:rPr>
          <w:b/>
          <w:bCs/>
          <w:sz w:val="22"/>
          <w:szCs w:val="22"/>
        </w:rPr>
      </w:pPr>
    </w:p>
    <w:p w14:paraId="1B7E623C" w14:textId="2AEFBFA9" w:rsidR="00177A60" w:rsidRPr="00177A60" w:rsidRDefault="00320EFF" w:rsidP="00177A60">
      <w:pPr>
        <w:pStyle w:val="Prrafodelista"/>
        <w:ind w:left="360"/>
        <w:jc w:val="both"/>
        <w:rPr>
          <w:sz w:val="22"/>
          <w:szCs w:val="22"/>
        </w:rPr>
      </w:pPr>
      <w:r w:rsidRPr="00320EFF">
        <w:rPr>
          <w:b/>
          <w:bCs/>
          <w:color w:val="002060"/>
          <w:sz w:val="22"/>
          <w:szCs w:val="22"/>
        </w:rPr>
        <w:t>3.1</w:t>
      </w:r>
      <w:r w:rsidR="00177A60">
        <w:rPr>
          <w:b/>
          <w:bCs/>
          <w:color w:val="002060"/>
          <w:sz w:val="22"/>
          <w:szCs w:val="22"/>
        </w:rPr>
        <w:tab/>
      </w:r>
      <w:r w:rsidR="00177A60">
        <w:rPr>
          <w:b/>
          <w:bCs/>
          <w:color w:val="002060"/>
          <w:sz w:val="22"/>
          <w:szCs w:val="22"/>
        </w:rPr>
        <w:tab/>
      </w:r>
      <w:r w:rsidR="00177A60" w:rsidRPr="00177A60">
        <w:rPr>
          <w:sz w:val="22"/>
          <w:szCs w:val="22"/>
        </w:rPr>
        <w:t>La estructura de datos que escogimos fue el diccionario, porque queremos manejar la información de cada lugar con su respectivo nombre, de manera que la información está relacionada y más accesible. El mapa de la ciudad está representado de tal forma que por cada lugar se tienen sus datos ordenados, ya sea id, coordenadas y distancia con respecto a otro lugar. Ahora bien, el código funciona de la siguiente manera: primero creamos dos diccionarios, luego, a través de un ciclo separamos por medio de espacios cada palabra o número y lo guardamos en un “value” del diccionario con el nombre del lugar, así con cada renglón del archivo .txt que recibimos. Al final tenemos un diccionario con toda la información de los .txt.</w:t>
      </w:r>
    </w:p>
    <w:p w14:paraId="5D3FA7AC" w14:textId="5A8B5503" w:rsidR="006F47C4" w:rsidRPr="00177A60" w:rsidRDefault="006F47C4" w:rsidP="00320EFF">
      <w:pPr>
        <w:pStyle w:val="Prrafodelista"/>
        <w:ind w:left="360"/>
        <w:jc w:val="both"/>
        <w:rPr>
          <w:b/>
          <w:bCs/>
          <w:color w:val="002060"/>
          <w:sz w:val="22"/>
          <w:szCs w:val="22"/>
        </w:rPr>
      </w:pPr>
    </w:p>
    <w:p w14:paraId="7553BAE9" w14:textId="77777777" w:rsidR="00177A60" w:rsidRPr="00177A60" w:rsidRDefault="00177A60" w:rsidP="00320EFF">
      <w:pPr>
        <w:pStyle w:val="Prrafodelista"/>
        <w:ind w:left="360"/>
        <w:jc w:val="both"/>
        <w:rPr>
          <w:b/>
          <w:bCs/>
          <w:color w:val="002060"/>
          <w:sz w:val="22"/>
          <w:szCs w:val="22"/>
        </w:rPr>
      </w:pPr>
    </w:p>
    <w:p w14:paraId="25C0ADFB" w14:textId="364EA327" w:rsidR="00320EFF" w:rsidRDefault="00320EFF" w:rsidP="00A365BF">
      <w:pPr>
        <w:ind w:firstLine="360"/>
        <w:jc w:val="both"/>
        <w:rPr>
          <w:sz w:val="22"/>
          <w:szCs w:val="22"/>
        </w:rPr>
      </w:pPr>
      <w:r w:rsidRPr="00A365BF">
        <w:rPr>
          <w:b/>
          <w:bCs/>
          <w:color w:val="002060"/>
          <w:sz w:val="22"/>
          <w:szCs w:val="22"/>
        </w:rPr>
        <w:t>3.2</w:t>
      </w:r>
      <w:r w:rsidR="00177A60" w:rsidRPr="00177A60">
        <w:rPr>
          <w:b/>
          <w:bCs/>
          <w:color w:val="002060"/>
          <w:sz w:val="22"/>
          <w:szCs w:val="22"/>
        </w:rPr>
        <w:tab/>
      </w:r>
      <w:r w:rsidR="00177A60" w:rsidRPr="00177A60">
        <w:rPr>
          <w:b/>
          <w:bCs/>
          <w:color w:val="002060"/>
          <w:sz w:val="22"/>
          <w:szCs w:val="22"/>
        </w:rPr>
        <w:tab/>
      </w:r>
      <w:r w:rsidR="00177A60" w:rsidRPr="00177A60">
        <w:rPr>
          <w:sz w:val="22"/>
          <w:szCs w:val="22"/>
        </w:rPr>
        <w:t xml:space="preserve">Consumiría V^2 </w:t>
      </w:r>
      <w:r w:rsidR="00177A60" w:rsidRPr="00177A60">
        <w:rPr>
          <w:sz w:val="22"/>
          <w:szCs w:val="22"/>
        </w:rPr>
        <w:t xml:space="preserve"> V = 300.000 </w:t>
      </w:r>
      <w:r w:rsidR="00177A60" w:rsidRPr="00177A60">
        <w:rPr>
          <w:sz w:val="22"/>
          <w:szCs w:val="22"/>
        </w:rPr>
        <w:t xml:space="preserve"> 9*10^10 bits, es decir, consumiría 11.25GB </w:t>
      </w:r>
    </w:p>
    <w:p w14:paraId="01D5D561" w14:textId="77777777" w:rsidR="00A365BF" w:rsidRPr="00177A60" w:rsidRDefault="00A365BF" w:rsidP="00A365BF">
      <w:pPr>
        <w:ind w:firstLine="360"/>
        <w:jc w:val="both"/>
        <w:rPr>
          <w:sz w:val="22"/>
          <w:szCs w:val="22"/>
        </w:rPr>
      </w:pPr>
    </w:p>
    <w:p w14:paraId="44345680" w14:textId="77777777" w:rsidR="00177A60" w:rsidRPr="00177A60" w:rsidRDefault="00177A60" w:rsidP="00177A60">
      <w:pPr>
        <w:pStyle w:val="Prrafodelista"/>
        <w:ind w:left="360"/>
        <w:jc w:val="both"/>
        <w:rPr>
          <w:sz w:val="22"/>
          <w:szCs w:val="22"/>
          <w:lang/>
        </w:rPr>
      </w:pPr>
    </w:p>
    <w:p w14:paraId="0495F89E" w14:textId="3A3C9A18" w:rsidR="00A365BF" w:rsidRPr="00F02DF2" w:rsidRDefault="00A365BF" w:rsidP="00A365BF">
      <w:pPr>
        <w:ind w:left="360"/>
      </w:pPr>
      <w:r>
        <w:rPr>
          <w:b/>
          <w:bCs/>
          <w:color w:val="002060"/>
          <w:sz w:val="22"/>
          <w:szCs w:val="22"/>
          <w:lang/>
        </w:rPr>
        <w:t>3</w:t>
      </w:r>
      <w:r w:rsidR="003F4C22">
        <w:rPr>
          <w:b/>
          <w:bCs/>
          <w:color w:val="002060"/>
          <w:sz w:val="22"/>
          <w:szCs w:val="22"/>
        </w:rPr>
        <w:t>.4</w:t>
      </w:r>
      <w:r>
        <w:rPr>
          <w:b/>
          <w:bCs/>
          <w:color w:val="002060"/>
          <w:sz w:val="22"/>
          <w:szCs w:val="22"/>
        </w:rPr>
        <w:tab/>
      </w:r>
      <w:r>
        <w:rPr>
          <w:b/>
          <w:bCs/>
          <w:color w:val="002060"/>
          <w:sz w:val="22"/>
          <w:szCs w:val="22"/>
        </w:rPr>
        <w:tab/>
      </w:r>
      <w:r w:rsidRPr="00A365BF">
        <w:rPr>
          <w:sz w:val="22"/>
          <w:szCs w:val="18"/>
        </w:rPr>
        <w:t>Para solucionar este ejercicio en un principio intentamos crear un código que solucionase el sistema por medio del recorrido de grafos pero al no ser capaces de llevarlo a cabo tuvimos que crear un sistema basado en una matriz en la que a cada nodo se le asigna un lugar en el arreglo y luego este se recorre varias veces asignando valores positivos y negativos que simularían los 2 colores requeridos en el enunciado hasta completar el grafo demostrando que es coloreable o hasta encontrar alguna ocasión en la que dos nodos conectados entre sí tengan el mismo valor booleano/color y se demuestre que es grafo no puede ser coloreado con 2 colores.</w:t>
      </w:r>
    </w:p>
    <w:p w14:paraId="09BC89E3" w14:textId="086F828B" w:rsidR="003F4C22" w:rsidRDefault="003F4C22" w:rsidP="00320EFF">
      <w:pPr>
        <w:pStyle w:val="Prrafodelista"/>
        <w:ind w:left="360"/>
        <w:jc w:val="both"/>
        <w:rPr>
          <w:b/>
          <w:bCs/>
          <w:color w:val="002060"/>
          <w:sz w:val="22"/>
          <w:szCs w:val="22"/>
        </w:rPr>
      </w:pPr>
    </w:p>
    <w:p w14:paraId="43E51DB7" w14:textId="77777777" w:rsidR="004F2869" w:rsidRDefault="004F2869" w:rsidP="00320EFF">
      <w:pPr>
        <w:pStyle w:val="Prrafodelista"/>
        <w:ind w:left="360"/>
        <w:jc w:val="both"/>
        <w:rPr>
          <w:b/>
          <w:bCs/>
          <w:color w:val="002060"/>
          <w:sz w:val="22"/>
          <w:szCs w:val="22"/>
        </w:rPr>
      </w:pPr>
    </w:p>
    <w:p w14:paraId="37431C79" w14:textId="31001A56" w:rsidR="003F4C22" w:rsidRDefault="003F4C22" w:rsidP="00320EFF">
      <w:pPr>
        <w:pStyle w:val="Prrafodelista"/>
        <w:ind w:left="360"/>
        <w:jc w:val="both"/>
        <w:rPr>
          <w:sz w:val="22"/>
          <w:szCs w:val="22"/>
          <w:lang/>
        </w:rPr>
      </w:pPr>
      <w:r>
        <w:rPr>
          <w:b/>
          <w:bCs/>
          <w:color w:val="002060"/>
          <w:sz w:val="22"/>
          <w:szCs w:val="22"/>
        </w:rPr>
        <w:t>3.5</w:t>
      </w:r>
      <w:r w:rsidR="004F2869">
        <w:rPr>
          <w:b/>
          <w:bCs/>
          <w:color w:val="002060"/>
          <w:sz w:val="22"/>
          <w:szCs w:val="22"/>
          <w:lang/>
        </w:rPr>
        <w:t xml:space="preserve">    </w:t>
      </w:r>
      <w:r w:rsidR="004F2869">
        <w:rPr>
          <w:b/>
          <w:bCs/>
          <w:color w:val="002060"/>
          <w:sz w:val="22"/>
          <w:szCs w:val="22"/>
          <w:lang/>
        </w:rPr>
        <w:tab/>
      </w:r>
      <w:r w:rsidR="004F2869" w:rsidRPr="004F2869">
        <w:rPr>
          <w:sz w:val="22"/>
          <w:szCs w:val="22"/>
          <w:lang/>
        </w:rPr>
        <w:t>O(n</w:t>
      </w:r>
      <w:r w:rsidR="004F2869" w:rsidRPr="004F2869">
        <w:rPr>
          <w:sz w:val="22"/>
          <w:szCs w:val="22"/>
          <w:vertAlign w:val="superscript"/>
          <w:lang/>
        </w:rPr>
        <w:t>2</w:t>
      </w:r>
      <w:r w:rsidR="004F2869" w:rsidRPr="004F2869">
        <w:rPr>
          <w:sz w:val="22"/>
          <w:szCs w:val="22"/>
          <w:lang/>
        </w:rPr>
        <w:t>)</w:t>
      </w:r>
    </w:p>
    <w:p w14:paraId="6BFF2710" w14:textId="77777777" w:rsidR="004F2869" w:rsidRPr="004F2869" w:rsidRDefault="004F2869" w:rsidP="00320EFF">
      <w:pPr>
        <w:pStyle w:val="Prrafodelista"/>
        <w:ind w:left="360"/>
        <w:jc w:val="both"/>
        <w:rPr>
          <w:b/>
          <w:bCs/>
          <w:color w:val="002060"/>
          <w:sz w:val="22"/>
          <w:szCs w:val="22"/>
          <w:vertAlign w:val="superscript"/>
          <w:lang/>
        </w:rPr>
      </w:pPr>
    </w:p>
    <w:p w14:paraId="10EE1DB6" w14:textId="074FE5A4" w:rsidR="003F4C22" w:rsidRPr="004F2869" w:rsidRDefault="003F4C22" w:rsidP="00320EFF">
      <w:pPr>
        <w:pStyle w:val="Prrafodelista"/>
        <w:ind w:left="360"/>
        <w:jc w:val="both"/>
        <w:rPr>
          <w:sz w:val="22"/>
          <w:szCs w:val="22"/>
        </w:rPr>
      </w:pPr>
      <w:r>
        <w:rPr>
          <w:b/>
          <w:bCs/>
          <w:color w:val="002060"/>
          <w:sz w:val="22"/>
          <w:szCs w:val="22"/>
        </w:rPr>
        <w:t>3.6</w:t>
      </w:r>
      <w:r w:rsidR="004F2869">
        <w:rPr>
          <w:b/>
          <w:bCs/>
          <w:color w:val="002060"/>
          <w:sz w:val="22"/>
          <w:szCs w:val="22"/>
        </w:rPr>
        <w:tab/>
      </w:r>
      <w:r w:rsidR="004F2869">
        <w:rPr>
          <w:b/>
          <w:bCs/>
          <w:color w:val="002060"/>
          <w:sz w:val="22"/>
          <w:szCs w:val="22"/>
        </w:rPr>
        <w:tab/>
      </w:r>
      <w:r w:rsidR="004F2869" w:rsidRPr="004F2869">
        <w:rPr>
          <w:sz w:val="22"/>
          <w:szCs w:val="22"/>
        </w:rPr>
        <w:t>En este ejercicio es especifico la variable n es igual a la cantidad de nodos ubicados dentro de una matriz</w:t>
      </w:r>
    </w:p>
    <w:p w14:paraId="6E1055A9" w14:textId="77777777" w:rsidR="006F47C4" w:rsidRPr="006F47C4" w:rsidRDefault="006F47C4" w:rsidP="00320EFF">
      <w:pPr>
        <w:jc w:val="both"/>
        <w:rPr>
          <w:b/>
          <w:bCs/>
          <w:sz w:val="22"/>
          <w:szCs w:val="22"/>
        </w:rPr>
      </w:pPr>
    </w:p>
    <w:p w14:paraId="03B32EFB" w14:textId="566CC74D" w:rsidR="006F47C4" w:rsidRDefault="006F47C4" w:rsidP="006F47C4">
      <w:pPr>
        <w:ind w:left="720"/>
        <w:jc w:val="both"/>
        <w:rPr>
          <w:b/>
          <w:bCs/>
          <w:i/>
          <w:sz w:val="22"/>
          <w:szCs w:val="22"/>
        </w:rPr>
      </w:pPr>
    </w:p>
    <w:p w14:paraId="2626B1A9" w14:textId="357A6E52" w:rsidR="00A365BF" w:rsidRDefault="00A365BF" w:rsidP="006F47C4">
      <w:pPr>
        <w:ind w:left="720"/>
        <w:jc w:val="both"/>
        <w:rPr>
          <w:b/>
          <w:bCs/>
          <w:i/>
          <w:sz w:val="22"/>
          <w:szCs w:val="22"/>
        </w:rPr>
      </w:pPr>
    </w:p>
    <w:p w14:paraId="34E71608" w14:textId="20450D5F" w:rsidR="00A365BF" w:rsidRDefault="00A365BF" w:rsidP="006F47C4">
      <w:pPr>
        <w:ind w:left="720"/>
        <w:jc w:val="both"/>
        <w:rPr>
          <w:b/>
          <w:bCs/>
          <w:i/>
          <w:sz w:val="22"/>
          <w:szCs w:val="22"/>
        </w:rPr>
      </w:pPr>
    </w:p>
    <w:p w14:paraId="141EAE89" w14:textId="77777777" w:rsidR="00A365BF" w:rsidRPr="006F47C4" w:rsidRDefault="00A365BF" w:rsidP="006F47C4">
      <w:pPr>
        <w:ind w:left="720"/>
        <w:jc w:val="both"/>
        <w:rPr>
          <w:b/>
          <w:bCs/>
          <w:i/>
          <w:sz w:val="22"/>
          <w:szCs w:val="22"/>
        </w:rPr>
      </w:pPr>
    </w:p>
    <w:p w14:paraId="77E3C833" w14:textId="459011D9" w:rsidR="006F47C4" w:rsidRPr="006F47C4" w:rsidRDefault="006F47C4" w:rsidP="006F47C4">
      <w:pPr>
        <w:jc w:val="both"/>
        <w:rPr>
          <w:sz w:val="22"/>
          <w:szCs w:val="22"/>
        </w:rPr>
      </w:pPr>
      <w:r w:rsidRPr="006F47C4">
        <w:rPr>
          <w:b/>
          <w:bCs/>
          <w:i/>
          <w:color w:val="002060"/>
          <w:sz w:val="22"/>
          <w:szCs w:val="22"/>
        </w:rPr>
        <w:t>4)</w:t>
      </w:r>
      <w:r w:rsidRPr="006F47C4">
        <w:rPr>
          <w:b/>
          <w:bCs/>
          <w:i/>
          <w:sz w:val="22"/>
          <w:szCs w:val="22"/>
        </w:rPr>
        <w:t xml:space="preserve"> Simulacro de Parcial</w:t>
      </w:r>
    </w:p>
    <w:p w14:paraId="78844B61" w14:textId="47B075AB" w:rsidR="006F47C4" w:rsidRPr="006F47C4" w:rsidRDefault="006F47C4" w:rsidP="006F47C4">
      <w:pPr>
        <w:jc w:val="both"/>
        <w:rPr>
          <w:b/>
          <w:bCs/>
          <w:i/>
          <w:sz w:val="22"/>
          <w:szCs w:val="22"/>
        </w:rPr>
      </w:pPr>
    </w:p>
    <w:p w14:paraId="064CB603" w14:textId="6E180AA4" w:rsidR="006F47C4" w:rsidRPr="003F5E23" w:rsidRDefault="006F47C4" w:rsidP="001321F7">
      <w:pPr>
        <w:pStyle w:val="Prrafodelista"/>
        <w:numPr>
          <w:ilvl w:val="1"/>
          <w:numId w:val="19"/>
        </w:numPr>
        <w:jc w:val="both"/>
        <w:rPr>
          <w:sz w:val="22"/>
          <w:szCs w:val="22"/>
        </w:rPr>
      </w:pPr>
      <w:r w:rsidRPr="001321F7">
        <w:rPr>
          <w:i/>
          <w:sz w:val="22"/>
          <w:szCs w:val="22"/>
        </w:rPr>
        <w:t>a</w:t>
      </w:r>
    </w:p>
    <w:p w14:paraId="2ED06A00" w14:textId="2B5D3795" w:rsidR="003F5E23" w:rsidRPr="003F5E23" w:rsidRDefault="00237E0B" w:rsidP="003F5E23">
      <w:pPr>
        <w:ind w:left="360"/>
        <w:jc w:val="both"/>
        <w:rPr>
          <w:sz w:val="22"/>
          <w:szCs w:val="22"/>
        </w:rPr>
      </w:pPr>
      <w:r w:rsidRPr="003F5E23">
        <w:rPr>
          <w:sz w:val="22"/>
          <w:szCs w:val="22"/>
        </w:rPr>
        <w:drawing>
          <wp:anchor distT="0" distB="0" distL="114300" distR="114300" simplePos="0" relativeHeight="251661312" behindDoc="0" locked="0" layoutInCell="1" allowOverlap="1" wp14:anchorId="3C4D27D4" wp14:editId="1EC1D223">
            <wp:simplePos x="0" y="0"/>
            <wp:positionH relativeFrom="column">
              <wp:posOffset>664210</wp:posOffset>
            </wp:positionH>
            <wp:positionV relativeFrom="paragraph">
              <wp:posOffset>21590</wp:posOffset>
            </wp:positionV>
            <wp:extent cx="3288665" cy="2011680"/>
            <wp:effectExtent l="0" t="0" r="6985" b="7620"/>
            <wp:wrapSquare wrapText="bothSides"/>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288665" cy="2011680"/>
                    </a:xfrm>
                    <a:prstGeom prst="rect">
                      <a:avLst/>
                    </a:prstGeom>
                  </pic:spPr>
                </pic:pic>
              </a:graphicData>
            </a:graphic>
            <wp14:sizeRelH relativeFrom="margin">
              <wp14:pctWidth>0</wp14:pctWidth>
            </wp14:sizeRelH>
            <wp14:sizeRelV relativeFrom="margin">
              <wp14:pctHeight>0</wp14:pctHeight>
            </wp14:sizeRelV>
          </wp:anchor>
        </w:drawing>
      </w:r>
    </w:p>
    <w:p w14:paraId="30375843" w14:textId="64717AB7" w:rsidR="00A365BF" w:rsidRDefault="00A365BF" w:rsidP="00A365BF">
      <w:pPr>
        <w:pStyle w:val="Prrafodelista"/>
        <w:ind w:left="360"/>
        <w:jc w:val="both"/>
        <w:rPr>
          <w:i/>
          <w:sz w:val="22"/>
          <w:szCs w:val="22"/>
        </w:rPr>
      </w:pPr>
    </w:p>
    <w:p w14:paraId="707DA102" w14:textId="626849FE" w:rsidR="00A365BF" w:rsidRDefault="00A365BF" w:rsidP="00A365BF">
      <w:pPr>
        <w:pStyle w:val="Prrafodelista"/>
        <w:ind w:left="360"/>
        <w:jc w:val="both"/>
        <w:rPr>
          <w:i/>
          <w:sz w:val="22"/>
          <w:szCs w:val="22"/>
        </w:rPr>
      </w:pPr>
    </w:p>
    <w:p w14:paraId="18FBAABA" w14:textId="784E8314" w:rsidR="00A365BF" w:rsidRDefault="00A365BF" w:rsidP="00A365BF">
      <w:pPr>
        <w:pStyle w:val="Prrafodelista"/>
        <w:ind w:left="360"/>
        <w:jc w:val="both"/>
        <w:rPr>
          <w:i/>
          <w:sz w:val="22"/>
          <w:szCs w:val="22"/>
        </w:rPr>
      </w:pPr>
    </w:p>
    <w:p w14:paraId="3FD5123A" w14:textId="6C292278" w:rsidR="00A365BF" w:rsidRDefault="00A365BF" w:rsidP="00A365BF">
      <w:pPr>
        <w:pStyle w:val="Prrafodelista"/>
        <w:ind w:left="360"/>
        <w:jc w:val="both"/>
        <w:rPr>
          <w:i/>
          <w:sz w:val="22"/>
          <w:szCs w:val="22"/>
        </w:rPr>
      </w:pPr>
    </w:p>
    <w:p w14:paraId="011C48EA" w14:textId="3525DB1A" w:rsidR="00A365BF" w:rsidRDefault="00A365BF" w:rsidP="00A365BF">
      <w:pPr>
        <w:pStyle w:val="Prrafodelista"/>
        <w:ind w:left="360"/>
        <w:jc w:val="both"/>
        <w:rPr>
          <w:i/>
          <w:sz w:val="22"/>
          <w:szCs w:val="22"/>
        </w:rPr>
      </w:pPr>
    </w:p>
    <w:p w14:paraId="085340BA" w14:textId="7CE6DB19" w:rsidR="00A365BF" w:rsidRDefault="00A365BF" w:rsidP="00A365BF">
      <w:pPr>
        <w:pStyle w:val="Prrafodelista"/>
        <w:ind w:left="360"/>
        <w:jc w:val="both"/>
        <w:rPr>
          <w:i/>
          <w:sz w:val="22"/>
          <w:szCs w:val="22"/>
        </w:rPr>
      </w:pPr>
    </w:p>
    <w:p w14:paraId="3F704721" w14:textId="51659494" w:rsidR="00A365BF" w:rsidRDefault="00A365BF" w:rsidP="00A365BF">
      <w:pPr>
        <w:pStyle w:val="Prrafodelista"/>
        <w:ind w:left="360"/>
        <w:jc w:val="both"/>
        <w:rPr>
          <w:i/>
          <w:sz w:val="22"/>
          <w:szCs w:val="22"/>
        </w:rPr>
      </w:pPr>
    </w:p>
    <w:p w14:paraId="4101D891" w14:textId="7EDE149B" w:rsidR="00A365BF" w:rsidRDefault="00A365BF" w:rsidP="00A365BF">
      <w:pPr>
        <w:pStyle w:val="Prrafodelista"/>
        <w:ind w:left="360"/>
        <w:jc w:val="both"/>
        <w:rPr>
          <w:i/>
          <w:sz w:val="22"/>
          <w:szCs w:val="22"/>
        </w:rPr>
      </w:pPr>
    </w:p>
    <w:p w14:paraId="28C967A9" w14:textId="302121BB" w:rsidR="00A365BF" w:rsidRDefault="00A365BF" w:rsidP="00A365BF">
      <w:pPr>
        <w:pStyle w:val="Prrafodelista"/>
        <w:ind w:left="360"/>
        <w:jc w:val="both"/>
        <w:rPr>
          <w:i/>
          <w:sz w:val="22"/>
          <w:szCs w:val="22"/>
        </w:rPr>
      </w:pPr>
    </w:p>
    <w:p w14:paraId="2F4E2FD2" w14:textId="658D5218" w:rsidR="00A365BF" w:rsidRDefault="00A365BF" w:rsidP="00A365BF">
      <w:pPr>
        <w:pStyle w:val="Prrafodelista"/>
        <w:ind w:left="360"/>
        <w:jc w:val="both"/>
        <w:rPr>
          <w:i/>
          <w:sz w:val="22"/>
          <w:szCs w:val="22"/>
        </w:rPr>
      </w:pPr>
    </w:p>
    <w:p w14:paraId="79935581" w14:textId="2444408F" w:rsidR="00A365BF" w:rsidRDefault="00A365BF" w:rsidP="00A365BF">
      <w:pPr>
        <w:pStyle w:val="Prrafodelista"/>
        <w:ind w:left="360"/>
        <w:jc w:val="both"/>
        <w:rPr>
          <w:i/>
          <w:sz w:val="22"/>
          <w:szCs w:val="22"/>
        </w:rPr>
      </w:pPr>
    </w:p>
    <w:p w14:paraId="696D69D1" w14:textId="444FDC74" w:rsidR="00A365BF" w:rsidRDefault="00A365BF" w:rsidP="00A365BF">
      <w:pPr>
        <w:pStyle w:val="Prrafodelista"/>
        <w:ind w:left="360"/>
        <w:jc w:val="both"/>
        <w:rPr>
          <w:sz w:val="22"/>
          <w:szCs w:val="22"/>
        </w:rPr>
      </w:pPr>
    </w:p>
    <w:p w14:paraId="3AF5EB54" w14:textId="1AA549A1" w:rsidR="00A365BF" w:rsidRPr="00A365BF" w:rsidRDefault="00A365BF" w:rsidP="00A365BF">
      <w:pPr>
        <w:jc w:val="both"/>
        <w:rPr>
          <w:b/>
          <w:bCs/>
          <w:color w:val="002060"/>
          <w:sz w:val="22"/>
          <w:szCs w:val="22"/>
          <w:vertAlign w:val="superscript"/>
          <w:lang/>
        </w:rPr>
      </w:pPr>
      <w:r w:rsidRPr="00A365BF">
        <w:rPr>
          <w:i/>
          <w:sz w:val="22"/>
          <w:szCs w:val="22"/>
          <w:lang/>
        </w:rPr>
        <w:t xml:space="preserve">                                          </w:t>
      </w:r>
    </w:p>
    <w:p w14:paraId="47EF489D" w14:textId="14C50AD8" w:rsidR="006F47C4" w:rsidRPr="00A365BF" w:rsidRDefault="00A365BF" w:rsidP="00A365BF">
      <w:pPr>
        <w:pStyle w:val="Prrafodelista"/>
        <w:numPr>
          <w:ilvl w:val="1"/>
          <w:numId w:val="19"/>
        </w:numPr>
        <w:jc w:val="both"/>
        <w:rPr>
          <w:sz w:val="22"/>
          <w:szCs w:val="22"/>
        </w:rPr>
      </w:pPr>
      <w:r>
        <w:rPr>
          <w:b/>
          <w:bCs/>
          <w:color w:val="002060"/>
          <w:sz w:val="22"/>
          <w:szCs w:val="22"/>
          <w:lang/>
        </w:rPr>
        <w:t xml:space="preserve">                                                                                      4.</w:t>
      </w:r>
      <w:r>
        <w:rPr>
          <w:b/>
          <w:bCs/>
          <w:color w:val="002060"/>
          <w:sz w:val="22"/>
          <w:szCs w:val="22"/>
        </w:rPr>
        <w:t>3</w:t>
      </w:r>
      <w:r>
        <w:rPr>
          <w:i/>
          <w:sz w:val="22"/>
          <w:szCs w:val="22"/>
          <w:lang/>
        </w:rPr>
        <w:t xml:space="preserve">                  </w:t>
      </w:r>
    </w:p>
    <w:p w14:paraId="138156BA" w14:textId="2786C57C" w:rsidR="00A365BF" w:rsidRDefault="00E33F1E" w:rsidP="00A365BF">
      <w:pPr>
        <w:jc w:val="both"/>
        <w:rPr>
          <w:sz w:val="22"/>
          <w:szCs w:val="22"/>
        </w:rPr>
      </w:pPr>
      <w:r w:rsidRPr="00E33F1E">
        <w:rPr>
          <w:sz w:val="22"/>
          <w:szCs w:val="22"/>
        </w:rPr>
        <w:drawing>
          <wp:anchor distT="0" distB="0" distL="114300" distR="114300" simplePos="0" relativeHeight="251663360" behindDoc="0" locked="0" layoutInCell="1" allowOverlap="1" wp14:anchorId="0F954042" wp14:editId="1DBBFA91">
            <wp:simplePos x="0" y="0"/>
            <wp:positionH relativeFrom="column">
              <wp:posOffset>4063365</wp:posOffset>
            </wp:positionH>
            <wp:positionV relativeFrom="paragraph">
              <wp:posOffset>133985</wp:posOffset>
            </wp:positionV>
            <wp:extent cx="1059180" cy="445135"/>
            <wp:effectExtent l="0" t="0" r="762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59180" cy="445135"/>
                    </a:xfrm>
                    <a:prstGeom prst="rect">
                      <a:avLst/>
                    </a:prstGeom>
                  </pic:spPr>
                </pic:pic>
              </a:graphicData>
            </a:graphic>
            <wp14:sizeRelH relativeFrom="margin">
              <wp14:pctWidth>0</wp14:pctWidth>
            </wp14:sizeRelH>
            <wp14:sizeRelV relativeFrom="margin">
              <wp14:pctHeight>0</wp14:pctHeight>
            </wp14:sizeRelV>
          </wp:anchor>
        </w:drawing>
      </w:r>
      <w:r w:rsidR="00EA70C3" w:rsidRPr="00EA70C3">
        <w:rPr>
          <w:sz w:val="22"/>
          <w:szCs w:val="22"/>
        </w:rPr>
        <w:drawing>
          <wp:anchor distT="0" distB="0" distL="114300" distR="114300" simplePos="0" relativeHeight="251662336" behindDoc="0" locked="0" layoutInCell="1" allowOverlap="1" wp14:anchorId="5802DC29" wp14:editId="3BC914B2">
            <wp:simplePos x="0" y="0"/>
            <wp:positionH relativeFrom="column">
              <wp:posOffset>672465</wp:posOffset>
            </wp:positionH>
            <wp:positionV relativeFrom="paragraph">
              <wp:posOffset>88265</wp:posOffset>
            </wp:positionV>
            <wp:extent cx="1228896" cy="2029108"/>
            <wp:effectExtent l="0" t="0" r="9525" b="9525"/>
            <wp:wrapSquare wrapText="bothSides"/>
            <wp:docPr id="6" name="Imagen 6" descr="Imagen que contiene reloj, luz, naranja, cent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reloj, luz, naranja, centr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228896" cy="2029108"/>
                    </a:xfrm>
                    <a:prstGeom prst="rect">
                      <a:avLst/>
                    </a:prstGeom>
                  </pic:spPr>
                </pic:pic>
              </a:graphicData>
            </a:graphic>
          </wp:anchor>
        </w:drawing>
      </w:r>
    </w:p>
    <w:p w14:paraId="4801E007" w14:textId="38182212" w:rsidR="00A365BF" w:rsidRDefault="00A365BF" w:rsidP="00A365BF">
      <w:pPr>
        <w:jc w:val="both"/>
        <w:rPr>
          <w:sz w:val="22"/>
          <w:szCs w:val="22"/>
        </w:rPr>
      </w:pPr>
    </w:p>
    <w:p w14:paraId="0C895F3E" w14:textId="5FED23E4" w:rsidR="00A365BF" w:rsidRDefault="00A365BF" w:rsidP="00A365BF">
      <w:pPr>
        <w:jc w:val="both"/>
        <w:rPr>
          <w:sz w:val="22"/>
          <w:szCs w:val="22"/>
        </w:rPr>
      </w:pPr>
    </w:p>
    <w:p w14:paraId="57D404A8" w14:textId="7BC38475" w:rsidR="00A365BF" w:rsidRDefault="00A365BF" w:rsidP="00A365BF">
      <w:pPr>
        <w:jc w:val="both"/>
        <w:rPr>
          <w:sz w:val="22"/>
          <w:szCs w:val="22"/>
        </w:rPr>
      </w:pPr>
    </w:p>
    <w:p w14:paraId="16BD7E22" w14:textId="2663A928" w:rsidR="00A365BF" w:rsidRDefault="00A365BF" w:rsidP="00A365BF">
      <w:pPr>
        <w:jc w:val="both"/>
        <w:rPr>
          <w:sz w:val="22"/>
          <w:szCs w:val="22"/>
        </w:rPr>
      </w:pPr>
    </w:p>
    <w:p w14:paraId="58F7B3A6" w14:textId="31B3DAEC" w:rsidR="00A365BF" w:rsidRDefault="00A365BF" w:rsidP="00A365BF">
      <w:pPr>
        <w:jc w:val="both"/>
        <w:rPr>
          <w:sz w:val="22"/>
          <w:szCs w:val="22"/>
        </w:rPr>
      </w:pPr>
    </w:p>
    <w:p w14:paraId="5BE24DA0" w14:textId="13C8CE51" w:rsidR="00A365BF" w:rsidRDefault="00A365BF" w:rsidP="00A365BF">
      <w:pPr>
        <w:jc w:val="both"/>
        <w:rPr>
          <w:sz w:val="22"/>
          <w:szCs w:val="22"/>
        </w:rPr>
      </w:pPr>
    </w:p>
    <w:p w14:paraId="199FAF14" w14:textId="7591E07E" w:rsidR="00A365BF" w:rsidRDefault="00A365BF" w:rsidP="00A365BF">
      <w:pPr>
        <w:jc w:val="both"/>
        <w:rPr>
          <w:sz w:val="22"/>
          <w:szCs w:val="22"/>
        </w:rPr>
      </w:pPr>
    </w:p>
    <w:p w14:paraId="14A8BDAF" w14:textId="36F8AA35" w:rsidR="00A365BF" w:rsidRDefault="00A365BF" w:rsidP="00A365BF">
      <w:pPr>
        <w:jc w:val="both"/>
        <w:rPr>
          <w:sz w:val="22"/>
          <w:szCs w:val="22"/>
        </w:rPr>
      </w:pPr>
    </w:p>
    <w:p w14:paraId="7CA674BD" w14:textId="18D96D6D" w:rsidR="00A365BF" w:rsidRDefault="00A365BF" w:rsidP="00A365BF">
      <w:pPr>
        <w:jc w:val="both"/>
        <w:rPr>
          <w:sz w:val="22"/>
          <w:szCs w:val="22"/>
        </w:rPr>
      </w:pPr>
    </w:p>
    <w:p w14:paraId="68479E53" w14:textId="1E91CB0B" w:rsidR="00A365BF" w:rsidRDefault="00A365BF" w:rsidP="00A365BF">
      <w:pPr>
        <w:jc w:val="both"/>
        <w:rPr>
          <w:sz w:val="22"/>
          <w:szCs w:val="22"/>
        </w:rPr>
      </w:pPr>
    </w:p>
    <w:p w14:paraId="5A272642" w14:textId="2AF393D6" w:rsidR="00A365BF" w:rsidRDefault="00A365BF" w:rsidP="00A365BF">
      <w:pPr>
        <w:jc w:val="both"/>
        <w:rPr>
          <w:sz w:val="22"/>
          <w:szCs w:val="22"/>
        </w:rPr>
      </w:pPr>
    </w:p>
    <w:p w14:paraId="5D7B34C2" w14:textId="5AA3E345" w:rsidR="00A365BF" w:rsidRDefault="00A365BF" w:rsidP="00A365BF">
      <w:pPr>
        <w:jc w:val="both"/>
        <w:rPr>
          <w:sz w:val="22"/>
          <w:szCs w:val="22"/>
        </w:rPr>
      </w:pPr>
    </w:p>
    <w:p w14:paraId="5C52C460" w14:textId="6E448FCF" w:rsidR="00A365BF" w:rsidRDefault="00A365BF" w:rsidP="00A365BF">
      <w:pPr>
        <w:jc w:val="both"/>
        <w:rPr>
          <w:sz w:val="22"/>
          <w:szCs w:val="22"/>
        </w:rPr>
      </w:pPr>
    </w:p>
    <w:p w14:paraId="574DD87B" w14:textId="68038253" w:rsidR="00A365BF" w:rsidRDefault="00A365BF" w:rsidP="00A365BF">
      <w:pPr>
        <w:jc w:val="both"/>
        <w:rPr>
          <w:sz w:val="22"/>
          <w:szCs w:val="22"/>
        </w:rPr>
      </w:pPr>
    </w:p>
    <w:p w14:paraId="49204B31" w14:textId="76F1811F" w:rsidR="00A365BF" w:rsidRDefault="00A365BF" w:rsidP="00A365BF">
      <w:pPr>
        <w:jc w:val="both"/>
        <w:rPr>
          <w:sz w:val="22"/>
          <w:szCs w:val="22"/>
        </w:rPr>
      </w:pPr>
    </w:p>
    <w:p w14:paraId="29F378CD" w14:textId="7C6E11BB" w:rsidR="00A365BF" w:rsidRDefault="00A365BF" w:rsidP="00A365BF">
      <w:pPr>
        <w:jc w:val="both"/>
        <w:rPr>
          <w:sz w:val="22"/>
          <w:szCs w:val="22"/>
        </w:rPr>
      </w:pPr>
    </w:p>
    <w:p w14:paraId="25AB3B28" w14:textId="350929B3" w:rsidR="00A365BF" w:rsidRDefault="00A365BF" w:rsidP="00A365BF">
      <w:pPr>
        <w:jc w:val="both"/>
        <w:rPr>
          <w:sz w:val="22"/>
          <w:szCs w:val="22"/>
        </w:rPr>
      </w:pPr>
    </w:p>
    <w:p w14:paraId="3B918C66" w14:textId="59C3ECC3" w:rsidR="00A365BF" w:rsidRDefault="00A365BF" w:rsidP="00A365BF">
      <w:pPr>
        <w:jc w:val="both"/>
        <w:rPr>
          <w:sz w:val="22"/>
          <w:szCs w:val="22"/>
        </w:rPr>
      </w:pPr>
    </w:p>
    <w:p w14:paraId="4C5EC829" w14:textId="01D6EB18" w:rsidR="00A365BF" w:rsidRDefault="00A365BF" w:rsidP="00A365BF">
      <w:pPr>
        <w:jc w:val="both"/>
        <w:rPr>
          <w:sz w:val="22"/>
          <w:szCs w:val="22"/>
        </w:rPr>
      </w:pPr>
    </w:p>
    <w:p w14:paraId="6FACC370" w14:textId="346128ED" w:rsidR="00A365BF" w:rsidRPr="00EA70C3" w:rsidRDefault="00A365BF" w:rsidP="00DE2010">
      <w:pPr>
        <w:jc w:val="both"/>
        <w:rPr>
          <w:sz w:val="22"/>
          <w:szCs w:val="22"/>
          <w:lang w:val="es-CO"/>
        </w:rPr>
      </w:pPr>
    </w:p>
    <w:sectPr w:rsidR="00A365BF" w:rsidRPr="00EA70C3" w:rsidSect="00ED5AF9">
      <w:headerReference w:type="default" r:id="rId11"/>
      <w:footerReference w:type="default" r:id="rId12"/>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0CF12" w14:textId="77777777" w:rsidR="00101183" w:rsidRDefault="00101183" w:rsidP="004071A1">
      <w:r>
        <w:separator/>
      </w:r>
    </w:p>
  </w:endnote>
  <w:endnote w:type="continuationSeparator" w:id="0">
    <w:p w14:paraId="4B24540A" w14:textId="77777777" w:rsidR="00101183" w:rsidRDefault="00101183"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01817" w14:textId="77777777" w:rsidR="005D094B" w:rsidRPr="00E66804" w:rsidRDefault="005D094B" w:rsidP="006C0F93">
    <w:pPr>
      <w:ind w:left="-1276"/>
      <w:rPr>
        <w:rFonts w:cstheme="minorHAnsi"/>
        <w:b/>
        <w:sz w:val="20"/>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sz w:val="20"/>
      </w:rPr>
      <w:br/>
    </w:r>
    <w:r w:rsidRPr="008E684D">
      <w:rPr>
        <w:rFonts w:cstheme="minorHAnsi"/>
        <w:b/>
        <w:sz w:val="20"/>
      </w:rPr>
      <w:t>PhD. Mauricio Toro Bermúdez</w:t>
    </w:r>
    <w:r>
      <w:rPr>
        <w:rFonts w:cstheme="minorHAnsi"/>
        <w:b/>
        <w:sz w:val="20"/>
      </w:rPr>
      <w:t xml:space="preserve"> </w:t>
    </w:r>
    <w:r>
      <w:rPr>
        <w:rFonts w:cstheme="minorHAnsi"/>
        <w:b/>
        <w:sz w:val="20"/>
      </w:rPr>
      <w:br/>
    </w:r>
    <w:r>
      <w:rPr>
        <w:rFonts w:cstheme="minorHAnsi"/>
        <w:sz w:val="20"/>
      </w:rPr>
      <w:t>Docente | Escuela de Ingeniería | Informática y Sistemas</w:t>
    </w:r>
    <w:r w:rsidRPr="008E684D">
      <w:rPr>
        <w:rFonts w:cstheme="minorHAnsi"/>
        <w:sz w:val="20"/>
      </w:rPr>
      <w:br/>
    </w:r>
    <w:r>
      <w:rPr>
        <w:rFonts w:cstheme="minorHAnsi"/>
        <w:sz w:val="20"/>
      </w:rPr>
      <w:t xml:space="preserve">Correo: </w:t>
    </w:r>
    <w:hyperlink r:id="rId3" w:history="1">
      <w:r w:rsidRPr="002221AB">
        <w:rPr>
          <w:rStyle w:val="Hipervnculo"/>
          <w:rFonts w:cstheme="minorHAnsi"/>
          <w:color w:val="auto"/>
          <w:sz w:val="20"/>
          <w:u w:val="none"/>
        </w:rPr>
        <w:t>mtorobe@eafit.edu.co</w:t>
      </w:r>
    </w:hyperlink>
    <w:r w:rsidRPr="002221AB">
      <w:rPr>
        <w:rFonts w:cstheme="minorHAnsi"/>
        <w:sz w:val="20"/>
      </w:rPr>
      <w:t xml:space="preserve">  </w:t>
    </w:r>
    <w:r>
      <w:rPr>
        <w:rFonts w:cstheme="minorHAnsi"/>
        <w:sz w:val="20"/>
      </w:rPr>
      <w:t xml:space="preserve">| </w:t>
    </w:r>
    <w:r w:rsidRPr="008E684D">
      <w:rPr>
        <w:rFonts w:cstheme="minorHAnsi"/>
        <w:sz w:val="20"/>
      </w:rPr>
      <w:t xml:space="preserve">Oficina: </w:t>
    </w:r>
    <w:r>
      <w:rPr>
        <w:rFonts w:cstheme="minorHAnsi"/>
        <w:sz w:val="20"/>
      </w:rPr>
      <w:t xml:space="preserve">Bloque </w:t>
    </w:r>
    <w:r w:rsidRPr="008E684D">
      <w:rPr>
        <w:rFonts w:cstheme="minorHAnsi"/>
        <w:sz w:val="20"/>
      </w:rPr>
      <w:t xml:space="preserve">19 </w:t>
    </w:r>
    <w:r>
      <w:rPr>
        <w:rFonts w:cstheme="minorHAnsi"/>
        <w:sz w:val="20"/>
      </w:rPr>
      <w:t>–</w:t>
    </w:r>
    <w:r w:rsidRPr="008E684D">
      <w:rPr>
        <w:rFonts w:cstheme="minorHAnsi"/>
        <w:sz w:val="20"/>
      </w:rPr>
      <w:t xml:space="preserve"> 627</w:t>
    </w:r>
    <w:r>
      <w:rPr>
        <w:rFonts w:cstheme="minorHAnsi"/>
        <w:sz w:val="20"/>
      </w:rPr>
      <w:t xml:space="preserve">  </w:t>
    </w:r>
    <w:r>
      <w:rPr>
        <w:rFonts w:cstheme="minorHAnsi"/>
        <w:sz w:val="20"/>
      </w:rPr>
      <w:br/>
      <w:t>Tel: (+57) (</w:t>
    </w:r>
    <w:r w:rsidRPr="008E684D">
      <w:rPr>
        <w:rFonts w:cstheme="minorHAnsi"/>
        <w:sz w:val="20"/>
      </w:rPr>
      <w:t>4) 261 95 00</w:t>
    </w:r>
    <w:r w:rsidRPr="008E684D">
      <w:rPr>
        <w:rFonts w:cstheme="minorHAnsi"/>
        <w:sz w:val="20"/>
        <w:shd w:val="clear" w:color="auto" w:fill="FFFFFF"/>
      </w:rPr>
      <w:t xml:space="preserve"> </w:t>
    </w:r>
    <w:r w:rsidRPr="008E684D">
      <w:rPr>
        <w:rFonts w:cstheme="minorHAnsi"/>
        <w:sz w:val="20"/>
      </w:rPr>
      <w:t>Ext.</w:t>
    </w:r>
    <w:r>
      <w:rPr>
        <w:rFonts w:cstheme="minorHAnsi"/>
        <w:sz w:val="20"/>
      </w:rPr>
      <w:t xml:space="preserve"> 9473</w:t>
    </w:r>
  </w:p>
  <w:p w14:paraId="0EB8F271" w14:textId="77777777" w:rsidR="005D094B" w:rsidRDefault="005D094B">
    <w:pPr>
      <w:pStyle w:val="Piedepgina"/>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B81C1" w14:textId="77777777" w:rsidR="00101183" w:rsidRDefault="00101183" w:rsidP="004071A1">
      <w:r>
        <w:separator/>
      </w:r>
    </w:p>
  </w:footnote>
  <w:footnote w:type="continuationSeparator" w:id="0">
    <w:p w14:paraId="038A752A" w14:textId="77777777" w:rsidR="00101183" w:rsidRDefault="00101183" w:rsidP="0040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445694"/>
      <w:docPartObj>
        <w:docPartGallery w:val="Page Numbers (Top of Page)"/>
        <w:docPartUnique/>
      </w:docPartObj>
    </w:sdtPr>
    <w:sdtEndPr>
      <w:rPr>
        <w:color w:val="002060"/>
        <w:sz w:val="20"/>
      </w:rPr>
    </w:sdtEndPr>
    <w:sdtContent>
      <w:p w14:paraId="7BD1E8F5" w14:textId="0C2E1788" w:rsidR="005D094B" w:rsidRPr="00CE77D7" w:rsidRDefault="005D094B">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006C0637" w:rsidRPr="006C0637">
          <w:rPr>
            <w:noProof/>
            <w:color w:val="002060"/>
            <w:sz w:val="20"/>
            <w:lang w:val="es-ES"/>
          </w:rPr>
          <w:t>1</w:t>
        </w:r>
        <w:r w:rsidRPr="00CE77D7">
          <w:rPr>
            <w:color w:val="002060"/>
            <w:sz w:val="20"/>
          </w:rPr>
          <w:fldChar w:fldCharType="end"/>
        </w:r>
      </w:p>
    </w:sdtContent>
  </w:sdt>
  <w:p w14:paraId="3EE2F8C3" w14:textId="538540A9" w:rsidR="005D094B" w:rsidRPr="003B3DCD" w:rsidRDefault="005D094B" w:rsidP="00F14D7F">
    <w:pPr>
      <w:pStyle w:val="Textoindependiente"/>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6C0637">
      <w:rPr>
        <w:rFonts w:ascii="Arial" w:hAnsi="Arial" w:cs="Arial"/>
        <w:b/>
        <w:color w:val="002060"/>
        <w:sz w:val="20"/>
        <w:szCs w:val="32"/>
      </w:rPr>
      <w:t>2</w:t>
    </w:r>
    <w:r w:rsidRPr="003B3DCD">
      <w:rPr>
        <w:rFonts w:ascii="Arial" w:hAnsi="Arial" w:cs="Arial"/>
        <w:b/>
        <w:color w:val="002060"/>
        <w:sz w:val="20"/>
        <w:szCs w:val="32"/>
      </w:rPr>
      <w:br/>
      <w:t>Código ST024</w:t>
    </w:r>
    <w:r w:rsidR="006C0637">
      <w:rPr>
        <w:rFonts w:ascii="Arial" w:hAnsi="Arial" w:cs="Arial"/>
        <w:b/>
        <w:color w:val="002060"/>
        <w:sz w:val="20"/>
        <w:szCs w:val="32"/>
      </w:rPr>
      <w:t>7</w:t>
    </w:r>
  </w:p>
  <w:p w14:paraId="246E3120" w14:textId="77777777" w:rsidR="005D094B" w:rsidRPr="00E3599E" w:rsidRDefault="005D094B" w:rsidP="00633044">
    <w:pPr>
      <w:pStyle w:val="Encabezado"/>
      <w:jc w:val="center"/>
      <w:rPr>
        <w:rFonts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7" w15:restartNumberingAfterBreak="0">
    <w:nsid w:val="3B7776F2"/>
    <w:multiLevelType w:val="multilevel"/>
    <w:tmpl w:val="CF1E5036"/>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8"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2"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C7A54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B910EE"/>
    <w:multiLevelType w:val="hybridMultilevel"/>
    <w:tmpl w:val="32C2BD68"/>
    <w:lvl w:ilvl="0" w:tplc="A6B60E48">
      <w:start w:val="4"/>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0"/>
  </w:num>
  <w:num w:numId="3">
    <w:abstractNumId w:val="15"/>
  </w:num>
  <w:num w:numId="4">
    <w:abstractNumId w:val="12"/>
  </w:num>
  <w:num w:numId="5">
    <w:abstractNumId w:val="8"/>
  </w:num>
  <w:num w:numId="6">
    <w:abstractNumId w:val="6"/>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5"/>
  </w:num>
  <w:num w:numId="13">
    <w:abstractNumId w:val="14"/>
  </w:num>
  <w:num w:numId="14">
    <w:abstractNumId w:val="0"/>
  </w:num>
  <w:num w:numId="15">
    <w:abstractNumId w:val="1"/>
  </w:num>
  <w:num w:numId="16">
    <w:abstractNumId w:val="2"/>
  </w:num>
  <w:num w:numId="17">
    <w:abstractNumId w:val="13"/>
  </w:num>
  <w:num w:numId="18">
    <w:abstractNumId w:val="16"/>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A1"/>
    <w:rsid w:val="00002CAD"/>
    <w:rsid w:val="0000305C"/>
    <w:rsid w:val="00010463"/>
    <w:rsid w:val="00012173"/>
    <w:rsid w:val="000129E7"/>
    <w:rsid w:val="00012FA6"/>
    <w:rsid w:val="00016614"/>
    <w:rsid w:val="00016E46"/>
    <w:rsid w:val="000231F8"/>
    <w:rsid w:val="000263D2"/>
    <w:rsid w:val="0003207D"/>
    <w:rsid w:val="000321F5"/>
    <w:rsid w:val="00035772"/>
    <w:rsid w:val="00036181"/>
    <w:rsid w:val="000368FB"/>
    <w:rsid w:val="00043D10"/>
    <w:rsid w:val="00050AAD"/>
    <w:rsid w:val="00052F01"/>
    <w:rsid w:val="00056844"/>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5108"/>
    <w:rsid w:val="000D0186"/>
    <w:rsid w:val="000D22F1"/>
    <w:rsid w:val="000D29A8"/>
    <w:rsid w:val="000D42E0"/>
    <w:rsid w:val="000D4716"/>
    <w:rsid w:val="000E6402"/>
    <w:rsid w:val="000E6B08"/>
    <w:rsid w:val="000F1BED"/>
    <w:rsid w:val="000F301C"/>
    <w:rsid w:val="00101183"/>
    <w:rsid w:val="001023A8"/>
    <w:rsid w:val="001035CF"/>
    <w:rsid w:val="0010673F"/>
    <w:rsid w:val="0011221A"/>
    <w:rsid w:val="00112D4B"/>
    <w:rsid w:val="001167C8"/>
    <w:rsid w:val="00121D2B"/>
    <w:rsid w:val="00123A40"/>
    <w:rsid w:val="00125A36"/>
    <w:rsid w:val="001276A8"/>
    <w:rsid w:val="00130603"/>
    <w:rsid w:val="001321F7"/>
    <w:rsid w:val="001326E9"/>
    <w:rsid w:val="00136B5D"/>
    <w:rsid w:val="00142687"/>
    <w:rsid w:val="00144E01"/>
    <w:rsid w:val="0014752A"/>
    <w:rsid w:val="00154A2D"/>
    <w:rsid w:val="0016693B"/>
    <w:rsid w:val="00167309"/>
    <w:rsid w:val="00167401"/>
    <w:rsid w:val="001679A7"/>
    <w:rsid w:val="00170347"/>
    <w:rsid w:val="0017229C"/>
    <w:rsid w:val="00176DE2"/>
    <w:rsid w:val="00177A60"/>
    <w:rsid w:val="00184F26"/>
    <w:rsid w:val="0018505B"/>
    <w:rsid w:val="0018691A"/>
    <w:rsid w:val="00187430"/>
    <w:rsid w:val="00191D14"/>
    <w:rsid w:val="00193B73"/>
    <w:rsid w:val="00195BA1"/>
    <w:rsid w:val="001A43D4"/>
    <w:rsid w:val="001A5EAF"/>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7438"/>
    <w:rsid w:val="002123CE"/>
    <w:rsid w:val="00212F4B"/>
    <w:rsid w:val="002161E2"/>
    <w:rsid w:val="002221AB"/>
    <w:rsid w:val="0022558C"/>
    <w:rsid w:val="00234806"/>
    <w:rsid w:val="002353F8"/>
    <w:rsid w:val="00237E0B"/>
    <w:rsid w:val="00242ACD"/>
    <w:rsid w:val="00246C8D"/>
    <w:rsid w:val="00251377"/>
    <w:rsid w:val="0025165C"/>
    <w:rsid w:val="002530AE"/>
    <w:rsid w:val="002569E3"/>
    <w:rsid w:val="002649A9"/>
    <w:rsid w:val="00265CE1"/>
    <w:rsid w:val="0027710A"/>
    <w:rsid w:val="00282F2A"/>
    <w:rsid w:val="002907D1"/>
    <w:rsid w:val="00295341"/>
    <w:rsid w:val="00295BD1"/>
    <w:rsid w:val="002A0A74"/>
    <w:rsid w:val="002A2EE4"/>
    <w:rsid w:val="002A56F7"/>
    <w:rsid w:val="002A7E4F"/>
    <w:rsid w:val="002B732E"/>
    <w:rsid w:val="002C1284"/>
    <w:rsid w:val="002C26AF"/>
    <w:rsid w:val="002C2D90"/>
    <w:rsid w:val="002C6C1A"/>
    <w:rsid w:val="002D19C5"/>
    <w:rsid w:val="002E0115"/>
    <w:rsid w:val="002E1D87"/>
    <w:rsid w:val="002E24CF"/>
    <w:rsid w:val="002E285C"/>
    <w:rsid w:val="002E4233"/>
    <w:rsid w:val="002E5A9D"/>
    <w:rsid w:val="002E760E"/>
    <w:rsid w:val="002E7E8A"/>
    <w:rsid w:val="002F346A"/>
    <w:rsid w:val="002F3582"/>
    <w:rsid w:val="002F5F3C"/>
    <w:rsid w:val="002F7F0B"/>
    <w:rsid w:val="00303C3A"/>
    <w:rsid w:val="00305E5C"/>
    <w:rsid w:val="0030614C"/>
    <w:rsid w:val="00307C64"/>
    <w:rsid w:val="00314928"/>
    <w:rsid w:val="0031691B"/>
    <w:rsid w:val="00320614"/>
    <w:rsid w:val="00320D64"/>
    <w:rsid w:val="00320EFF"/>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60A56"/>
    <w:rsid w:val="0036130E"/>
    <w:rsid w:val="00364ED4"/>
    <w:rsid w:val="00365FEE"/>
    <w:rsid w:val="00374C55"/>
    <w:rsid w:val="00376304"/>
    <w:rsid w:val="00380305"/>
    <w:rsid w:val="00383644"/>
    <w:rsid w:val="0038441E"/>
    <w:rsid w:val="00385B8C"/>
    <w:rsid w:val="00391DE5"/>
    <w:rsid w:val="00397016"/>
    <w:rsid w:val="00397C77"/>
    <w:rsid w:val="003A2C61"/>
    <w:rsid w:val="003A323E"/>
    <w:rsid w:val="003B334C"/>
    <w:rsid w:val="003B3DCD"/>
    <w:rsid w:val="003B4B25"/>
    <w:rsid w:val="003B59D6"/>
    <w:rsid w:val="003C0075"/>
    <w:rsid w:val="003C483A"/>
    <w:rsid w:val="003D0774"/>
    <w:rsid w:val="003D105B"/>
    <w:rsid w:val="003D1090"/>
    <w:rsid w:val="003D18C4"/>
    <w:rsid w:val="003D2BA8"/>
    <w:rsid w:val="003D6563"/>
    <w:rsid w:val="003D79A2"/>
    <w:rsid w:val="003E3A3D"/>
    <w:rsid w:val="003E3CA4"/>
    <w:rsid w:val="003F1432"/>
    <w:rsid w:val="003F3F50"/>
    <w:rsid w:val="003F4C22"/>
    <w:rsid w:val="003F5BB7"/>
    <w:rsid w:val="003F5E23"/>
    <w:rsid w:val="003F7296"/>
    <w:rsid w:val="004016A3"/>
    <w:rsid w:val="00403CCA"/>
    <w:rsid w:val="0040607B"/>
    <w:rsid w:val="004071A1"/>
    <w:rsid w:val="004109F1"/>
    <w:rsid w:val="004136E8"/>
    <w:rsid w:val="004146CE"/>
    <w:rsid w:val="0041517A"/>
    <w:rsid w:val="004205C4"/>
    <w:rsid w:val="00423B44"/>
    <w:rsid w:val="00425131"/>
    <w:rsid w:val="004258DA"/>
    <w:rsid w:val="0043227F"/>
    <w:rsid w:val="004345B7"/>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511F"/>
    <w:rsid w:val="00490F51"/>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5B67"/>
    <w:rsid w:val="004E679F"/>
    <w:rsid w:val="004F1148"/>
    <w:rsid w:val="004F2869"/>
    <w:rsid w:val="004F53C1"/>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7332"/>
    <w:rsid w:val="0054151E"/>
    <w:rsid w:val="00544827"/>
    <w:rsid w:val="00544B54"/>
    <w:rsid w:val="0054528A"/>
    <w:rsid w:val="00546957"/>
    <w:rsid w:val="00546BBE"/>
    <w:rsid w:val="005516E0"/>
    <w:rsid w:val="005555A6"/>
    <w:rsid w:val="00555ECF"/>
    <w:rsid w:val="005654CA"/>
    <w:rsid w:val="005705B1"/>
    <w:rsid w:val="00573763"/>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5605"/>
    <w:rsid w:val="005D5BFD"/>
    <w:rsid w:val="005D62E5"/>
    <w:rsid w:val="005E512C"/>
    <w:rsid w:val="005E64BB"/>
    <w:rsid w:val="005E76FE"/>
    <w:rsid w:val="005E7CD8"/>
    <w:rsid w:val="005F173F"/>
    <w:rsid w:val="005F7ADD"/>
    <w:rsid w:val="00603E65"/>
    <w:rsid w:val="00604ACA"/>
    <w:rsid w:val="00604F4E"/>
    <w:rsid w:val="006102DA"/>
    <w:rsid w:val="0061724C"/>
    <w:rsid w:val="006205E1"/>
    <w:rsid w:val="00623467"/>
    <w:rsid w:val="00623A74"/>
    <w:rsid w:val="00631D9B"/>
    <w:rsid w:val="00633044"/>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4002"/>
    <w:rsid w:val="00674CFE"/>
    <w:rsid w:val="00675FBA"/>
    <w:rsid w:val="00677644"/>
    <w:rsid w:val="00677D70"/>
    <w:rsid w:val="006829BD"/>
    <w:rsid w:val="0068532E"/>
    <w:rsid w:val="00685D9F"/>
    <w:rsid w:val="006959D1"/>
    <w:rsid w:val="006A18C4"/>
    <w:rsid w:val="006A37F2"/>
    <w:rsid w:val="006A4C2C"/>
    <w:rsid w:val="006A62EB"/>
    <w:rsid w:val="006B13CF"/>
    <w:rsid w:val="006B1E82"/>
    <w:rsid w:val="006B3A99"/>
    <w:rsid w:val="006B3B5F"/>
    <w:rsid w:val="006B3B98"/>
    <w:rsid w:val="006B4651"/>
    <w:rsid w:val="006B7D0B"/>
    <w:rsid w:val="006C0637"/>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E0FAA"/>
    <w:rsid w:val="006E2398"/>
    <w:rsid w:val="006E55F8"/>
    <w:rsid w:val="006E7D6A"/>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6877"/>
    <w:rsid w:val="00736919"/>
    <w:rsid w:val="00746DDD"/>
    <w:rsid w:val="00751891"/>
    <w:rsid w:val="00752AAD"/>
    <w:rsid w:val="0076050A"/>
    <w:rsid w:val="00764322"/>
    <w:rsid w:val="00772720"/>
    <w:rsid w:val="00773070"/>
    <w:rsid w:val="00775556"/>
    <w:rsid w:val="00777EDC"/>
    <w:rsid w:val="00780B4E"/>
    <w:rsid w:val="00782F62"/>
    <w:rsid w:val="00791CD9"/>
    <w:rsid w:val="00795A67"/>
    <w:rsid w:val="007A23A5"/>
    <w:rsid w:val="007A6D13"/>
    <w:rsid w:val="007B5F04"/>
    <w:rsid w:val="007C3B74"/>
    <w:rsid w:val="007C4469"/>
    <w:rsid w:val="007C6C2A"/>
    <w:rsid w:val="007C6C8F"/>
    <w:rsid w:val="007D2BA5"/>
    <w:rsid w:val="007D2DDB"/>
    <w:rsid w:val="007D34BC"/>
    <w:rsid w:val="007D6D0F"/>
    <w:rsid w:val="007E3450"/>
    <w:rsid w:val="007E4F7C"/>
    <w:rsid w:val="007E6266"/>
    <w:rsid w:val="007F1A3D"/>
    <w:rsid w:val="007F1D2F"/>
    <w:rsid w:val="007F4A5D"/>
    <w:rsid w:val="008016CA"/>
    <w:rsid w:val="00802C09"/>
    <w:rsid w:val="00802DEF"/>
    <w:rsid w:val="00805112"/>
    <w:rsid w:val="00810737"/>
    <w:rsid w:val="00814697"/>
    <w:rsid w:val="00814E47"/>
    <w:rsid w:val="0081623B"/>
    <w:rsid w:val="00822B0A"/>
    <w:rsid w:val="00823416"/>
    <w:rsid w:val="008263F6"/>
    <w:rsid w:val="00826EF3"/>
    <w:rsid w:val="00831300"/>
    <w:rsid w:val="0083240F"/>
    <w:rsid w:val="00837B99"/>
    <w:rsid w:val="00847C21"/>
    <w:rsid w:val="00856255"/>
    <w:rsid w:val="00862164"/>
    <w:rsid w:val="008623C6"/>
    <w:rsid w:val="0086268B"/>
    <w:rsid w:val="0086278F"/>
    <w:rsid w:val="00865831"/>
    <w:rsid w:val="008674B2"/>
    <w:rsid w:val="008739A1"/>
    <w:rsid w:val="00880DCB"/>
    <w:rsid w:val="008810A3"/>
    <w:rsid w:val="008827BF"/>
    <w:rsid w:val="00882FC9"/>
    <w:rsid w:val="00883117"/>
    <w:rsid w:val="00883833"/>
    <w:rsid w:val="00883BF7"/>
    <w:rsid w:val="00892DC8"/>
    <w:rsid w:val="00893001"/>
    <w:rsid w:val="00893378"/>
    <w:rsid w:val="00896033"/>
    <w:rsid w:val="00896D44"/>
    <w:rsid w:val="008A00B5"/>
    <w:rsid w:val="008A123F"/>
    <w:rsid w:val="008A56F8"/>
    <w:rsid w:val="008B010E"/>
    <w:rsid w:val="008B368A"/>
    <w:rsid w:val="008B3D60"/>
    <w:rsid w:val="008B6EEF"/>
    <w:rsid w:val="008C13A3"/>
    <w:rsid w:val="008C7277"/>
    <w:rsid w:val="008D2B62"/>
    <w:rsid w:val="008D39E9"/>
    <w:rsid w:val="008D3A81"/>
    <w:rsid w:val="008D55BD"/>
    <w:rsid w:val="008D61B6"/>
    <w:rsid w:val="008D6D4E"/>
    <w:rsid w:val="008D7B7A"/>
    <w:rsid w:val="008E0D3F"/>
    <w:rsid w:val="008E684D"/>
    <w:rsid w:val="008F0477"/>
    <w:rsid w:val="008F180C"/>
    <w:rsid w:val="008F6975"/>
    <w:rsid w:val="008F7046"/>
    <w:rsid w:val="00904CD6"/>
    <w:rsid w:val="00905E1C"/>
    <w:rsid w:val="00912516"/>
    <w:rsid w:val="009169D6"/>
    <w:rsid w:val="00932264"/>
    <w:rsid w:val="00933693"/>
    <w:rsid w:val="0093465C"/>
    <w:rsid w:val="00934BEC"/>
    <w:rsid w:val="00935F16"/>
    <w:rsid w:val="00961431"/>
    <w:rsid w:val="009640A8"/>
    <w:rsid w:val="0096450F"/>
    <w:rsid w:val="00964CD0"/>
    <w:rsid w:val="00965420"/>
    <w:rsid w:val="00974247"/>
    <w:rsid w:val="00975891"/>
    <w:rsid w:val="009768F1"/>
    <w:rsid w:val="009804BB"/>
    <w:rsid w:val="00983BBA"/>
    <w:rsid w:val="00984016"/>
    <w:rsid w:val="009851A9"/>
    <w:rsid w:val="009874E1"/>
    <w:rsid w:val="00991739"/>
    <w:rsid w:val="00992C6D"/>
    <w:rsid w:val="00997573"/>
    <w:rsid w:val="009A5833"/>
    <w:rsid w:val="009B007A"/>
    <w:rsid w:val="009B157D"/>
    <w:rsid w:val="009B3181"/>
    <w:rsid w:val="009B4038"/>
    <w:rsid w:val="009B7D9D"/>
    <w:rsid w:val="009C1203"/>
    <w:rsid w:val="009C4B23"/>
    <w:rsid w:val="009D0765"/>
    <w:rsid w:val="009D252A"/>
    <w:rsid w:val="009D40D2"/>
    <w:rsid w:val="009E31EF"/>
    <w:rsid w:val="009F2C7C"/>
    <w:rsid w:val="009F3DD4"/>
    <w:rsid w:val="009F6974"/>
    <w:rsid w:val="009F79EA"/>
    <w:rsid w:val="00A00AE3"/>
    <w:rsid w:val="00A02602"/>
    <w:rsid w:val="00A039B0"/>
    <w:rsid w:val="00A03B82"/>
    <w:rsid w:val="00A049EF"/>
    <w:rsid w:val="00A106F1"/>
    <w:rsid w:val="00A10BB2"/>
    <w:rsid w:val="00A1164C"/>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65BF"/>
    <w:rsid w:val="00A37385"/>
    <w:rsid w:val="00A4462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74CB"/>
    <w:rsid w:val="00AC03D9"/>
    <w:rsid w:val="00AC4346"/>
    <w:rsid w:val="00AC735B"/>
    <w:rsid w:val="00AD15EB"/>
    <w:rsid w:val="00AD2771"/>
    <w:rsid w:val="00AD4A8E"/>
    <w:rsid w:val="00AD574E"/>
    <w:rsid w:val="00AD5FC9"/>
    <w:rsid w:val="00AD70EB"/>
    <w:rsid w:val="00AE4765"/>
    <w:rsid w:val="00AE4F65"/>
    <w:rsid w:val="00AE5533"/>
    <w:rsid w:val="00AF261B"/>
    <w:rsid w:val="00AF3213"/>
    <w:rsid w:val="00AF37DF"/>
    <w:rsid w:val="00AF3857"/>
    <w:rsid w:val="00AF39E5"/>
    <w:rsid w:val="00AF4B57"/>
    <w:rsid w:val="00AF71C7"/>
    <w:rsid w:val="00AF7294"/>
    <w:rsid w:val="00B03814"/>
    <w:rsid w:val="00B06672"/>
    <w:rsid w:val="00B075A3"/>
    <w:rsid w:val="00B12C86"/>
    <w:rsid w:val="00B16699"/>
    <w:rsid w:val="00B168DD"/>
    <w:rsid w:val="00B20021"/>
    <w:rsid w:val="00B21D75"/>
    <w:rsid w:val="00B24877"/>
    <w:rsid w:val="00B3142E"/>
    <w:rsid w:val="00B3250B"/>
    <w:rsid w:val="00B3316C"/>
    <w:rsid w:val="00B36F7B"/>
    <w:rsid w:val="00B37CD3"/>
    <w:rsid w:val="00B4089E"/>
    <w:rsid w:val="00B42349"/>
    <w:rsid w:val="00B448F3"/>
    <w:rsid w:val="00B51748"/>
    <w:rsid w:val="00B5258C"/>
    <w:rsid w:val="00B56935"/>
    <w:rsid w:val="00B57320"/>
    <w:rsid w:val="00B66532"/>
    <w:rsid w:val="00B679A3"/>
    <w:rsid w:val="00B71904"/>
    <w:rsid w:val="00B734EA"/>
    <w:rsid w:val="00B7550D"/>
    <w:rsid w:val="00B76EE1"/>
    <w:rsid w:val="00B85291"/>
    <w:rsid w:val="00B8749A"/>
    <w:rsid w:val="00B878DA"/>
    <w:rsid w:val="00B91726"/>
    <w:rsid w:val="00B97472"/>
    <w:rsid w:val="00B97A14"/>
    <w:rsid w:val="00BA42E5"/>
    <w:rsid w:val="00BA53CD"/>
    <w:rsid w:val="00BB0C15"/>
    <w:rsid w:val="00BB0CA1"/>
    <w:rsid w:val="00BB673D"/>
    <w:rsid w:val="00BB7E6D"/>
    <w:rsid w:val="00BC741D"/>
    <w:rsid w:val="00BD18F0"/>
    <w:rsid w:val="00BD3E61"/>
    <w:rsid w:val="00BD4A91"/>
    <w:rsid w:val="00BE0477"/>
    <w:rsid w:val="00BE08CF"/>
    <w:rsid w:val="00BE0E43"/>
    <w:rsid w:val="00BE5717"/>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6E70"/>
    <w:rsid w:val="00C4183A"/>
    <w:rsid w:val="00C422D1"/>
    <w:rsid w:val="00C4325A"/>
    <w:rsid w:val="00C47595"/>
    <w:rsid w:val="00C50944"/>
    <w:rsid w:val="00C5104A"/>
    <w:rsid w:val="00C53BFB"/>
    <w:rsid w:val="00C54519"/>
    <w:rsid w:val="00C57A58"/>
    <w:rsid w:val="00C6315D"/>
    <w:rsid w:val="00C64E4E"/>
    <w:rsid w:val="00C703AA"/>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5874"/>
    <w:rsid w:val="00CC5FD6"/>
    <w:rsid w:val="00CC6D46"/>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B9D"/>
    <w:rsid w:val="00D06481"/>
    <w:rsid w:val="00D16A7D"/>
    <w:rsid w:val="00D172C4"/>
    <w:rsid w:val="00D211AE"/>
    <w:rsid w:val="00D244E5"/>
    <w:rsid w:val="00D30018"/>
    <w:rsid w:val="00D30BA5"/>
    <w:rsid w:val="00D32D43"/>
    <w:rsid w:val="00D3393F"/>
    <w:rsid w:val="00D34C39"/>
    <w:rsid w:val="00D35924"/>
    <w:rsid w:val="00D37E51"/>
    <w:rsid w:val="00D407D6"/>
    <w:rsid w:val="00D53E46"/>
    <w:rsid w:val="00D570D6"/>
    <w:rsid w:val="00D66BC5"/>
    <w:rsid w:val="00D67DA7"/>
    <w:rsid w:val="00D70888"/>
    <w:rsid w:val="00D7220A"/>
    <w:rsid w:val="00D7347B"/>
    <w:rsid w:val="00D74CA3"/>
    <w:rsid w:val="00D76D1E"/>
    <w:rsid w:val="00D80ED1"/>
    <w:rsid w:val="00D8392C"/>
    <w:rsid w:val="00D84EF7"/>
    <w:rsid w:val="00D870CF"/>
    <w:rsid w:val="00D933D0"/>
    <w:rsid w:val="00D954AC"/>
    <w:rsid w:val="00D95D42"/>
    <w:rsid w:val="00DA001A"/>
    <w:rsid w:val="00DA4CBC"/>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2010"/>
    <w:rsid w:val="00DE347F"/>
    <w:rsid w:val="00DF3E32"/>
    <w:rsid w:val="00DF731B"/>
    <w:rsid w:val="00E00EEB"/>
    <w:rsid w:val="00E03F80"/>
    <w:rsid w:val="00E042CA"/>
    <w:rsid w:val="00E06EE5"/>
    <w:rsid w:val="00E06F1A"/>
    <w:rsid w:val="00E11DED"/>
    <w:rsid w:val="00E128AC"/>
    <w:rsid w:val="00E23027"/>
    <w:rsid w:val="00E30087"/>
    <w:rsid w:val="00E309DD"/>
    <w:rsid w:val="00E31335"/>
    <w:rsid w:val="00E329CF"/>
    <w:rsid w:val="00E32D15"/>
    <w:rsid w:val="00E33F1E"/>
    <w:rsid w:val="00E34906"/>
    <w:rsid w:val="00E34E37"/>
    <w:rsid w:val="00E35178"/>
    <w:rsid w:val="00E3599E"/>
    <w:rsid w:val="00E43FF8"/>
    <w:rsid w:val="00E463AF"/>
    <w:rsid w:val="00E54073"/>
    <w:rsid w:val="00E5423F"/>
    <w:rsid w:val="00E60455"/>
    <w:rsid w:val="00E64AA7"/>
    <w:rsid w:val="00E66804"/>
    <w:rsid w:val="00E66B11"/>
    <w:rsid w:val="00E702B1"/>
    <w:rsid w:val="00E762A1"/>
    <w:rsid w:val="00E76959"/>
    <w:rsid w:val="00E808F5"/>
    <w:rsid w:val="00E81B71"/>
    <w:rsid w:val="00E83D5E"/>
    <w:rsid w:val="00E86882"/>
    <w:rsid w:val="00E9370D"/>
    <w:rsid w:val="00EA221C"/>
    <w:rsid w:val="00EA28D5"/>
    <w:rsid w:val="00EA2D3E"/>
    <w:rsid w:val="00EA4814"/>
    <w:rsid w:val="00EA511A"/>
    <w:rsid w:val="00EA6D22"/>
    <w:rsid w:val="00EA70C3"/>
    <w:rsid w:val="00EA7C57"/>
    <w:rsid w:val="00EB199F"/>
    <w:rsid w:val="00EB24E1"/>
    <w:rsid w:val="00EB28C4"/>
    <w:rsid w:val="00EB3F4E"/>
    <w:rsid w:val="00EB5362"/>
    <w:rsid w:val="00EB60FC"/>
    <w:rsid w:val="00EB775D"/>
    <w:rsid w:val="00EC160B"/>
    <w:rsid w:val="00EC381E"/>
    <w:rsid w:val="00EC3AFE"/>
    <w:rsid w:val="00EC44B7"/>
    <w:rsid w:val="00EC56DA"/>
    <w:rsid w:val="00EC6579"/>
    <w:rsid w:val="00EC67D9"/>
    <w:rsid w:val="00EC73CE"/>
    <w:rsid w:val="00EC7BCD"/>
    <w:rsid w:val="00ED13BB"/>
    <w:rsid w:val="00ED5650"/>
    <w:rsid w:val="00ED5AF9"/>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FBE"/>
    <w:rsid w:val="00F17816"/>
    <w:rsid w:val="00F2761E"/>
    <w:rsid w:val="00F3338C"/>
    <w:rsid w:val="00F3508F"/>
    <w:rsid w:val="00F4306B"/>
    <w:rsid w:val="00F43333"/>
    <w:rsid w:val="00F44FD7"/>
    <w:rsid w:val="00F46A21"/>
    <w:rsid w:val="00F47625"/>
    <w:rsid w:val="00F51FBC"/>
    <w:rsid w:val="00F546FE"/>
    <w:rsid w:val="00F552C6"/>
    <w:rsid w:val="00F5565F"/>
    <w:rsid w:val="00F56115"/>
    <w:rsid w:val="00F568FD"/>
    <w:rsid w:val="00F60B88"/>
    <w:rsid w:val="00F67323"/>
    <w:rsid w:val="00F7202F"/>
    <w:rsid w:val="00F7242C"/>
    <w:rsid w:val="00F72798"/>
    <w:rsid w:val="00F73135"/>
    <w:rsid w:val="00F83FCD"/>
    <w:rsid w:val="00F86354"/>
    <w:rsid w:val="00F877C8"/>
    <w:rsid w:val="00F90A03"/>
    <w:rsid w:val="00F927FB"/>
    <w:rsid w:val="00F93271"/>
    <w:rsid w:val="00F94D13"/>
    <w:rsid w:val="00F96792"/>
    <w:rsid w:val="00F96C67"/>
    <w:rsid w:val="00F97ECE"/>
    <w:rsid w:val="00FA055E"/>
    <w:rsid w:val="00FA2285"/>
    <w:rsid w:val="00FA34AE"/>
    <w:rsid w:val="00FA4190"/>
    <w:rsid w:val="00FA46B4"/>
    <w:rsid w:val="00FB0137"/>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 w:type="character" w:styleId="Mencinsinresolver">
    <w:name w:val="Unresolved Mention"/>
    <w:basedOn w:val="Fuentedeprrafopredeter"/>
    <w:uiPriority w:val="99"/>
    <w:semiHidden/>
    <w:unhideWhenUsed/>
    <w:rsid w:val="00DE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E49FD-4E12-4863-AB35-CA9D8915C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333</Words>
  <Characters>1837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ED2 Laboratorio 1 - Implementación de Grafos</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Tomas Bernal Zuluaga</cp:lastModifiedBy>
  <cp:revision>13</cp:revision>
  <cp:lastPrinted>2019-01-22T00:16:00Z</cp:lastPrinted>
  <dcterms:created xsi:type="dcterms:W3CDTF">2022-02-14T03:44:00Z</dcterms:created>
  <dcterms:modified xsi:type="dcterms:W3CDTF">2022-02-14T04:06:00Z</dcterms:modified>
</cp:coreProperties>
</file>